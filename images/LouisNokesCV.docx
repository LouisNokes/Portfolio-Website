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93" w:type="pct"/>
        <w:tblInd w:w="-90" w:type="dxa"/>
        <w:tblLook w:val="04A0" w:firstRow="1" w:lastRow="0" w:firstColumn="1" w:lastColumn="0" w:noHBand="0" w:noVBand="1"/>
      </w:tblPr>
      <w:tblGrid>
        <w:gridCol w:w="4159"/>
        <w:gridCol w:w="4842"/>
        <w:gridCol w:w="1319"/>
      </w:tblGrid>
      <w:tr w:rsidR="00ED6DF3" w:rsidRPr="00AE7023" w14:paraId="6C07EB90" w14:textId="77777777" w:rsidTr="00AB432E">
        <w:tc>
          <w:tcPr>
            <w:tcW w:w="2015" w:type="pct"/>
          </w:tcPr>
          <w:p w14:paraId="031CF099" w14:textId="3480132B" w:rsidR="00102FF0" w:rsidRPr="00AE7023" w:rsidRDefault="00E00A46" w:rsidP="002843BF">
            <w:pPr>
              <w:tabs>
                <w:tab w:val="right" w:pos="9900"/>
              </w:tabs>
              <w:spacing w:after="120"/>
              <w:ind w:right="-2142"/>
              <w:outlineLvl w:val="0"/>
              <w:rPr>
                <w:rFonts w:ascii="Tahoma" w:hAnsi="Tahoma" w:cs="Tahoma"/>
                <w:b/>
                <w:smallCaps/>
                <w:sz w:val="36"/>
                <w:szCs w:val="24"/>
                <w:lang w:val="en-GB"/>
              </w:rPr>
            </w:pPr>
            <w:r w:rsidRPr="00AE7023">
              <w:rPr>
                <w:rFonts w:ascii="Tahoma" w:hAnsi="Tahoma" w:cs="Tahoma"/>
                <w:b/>
                <w:smallCaps/>
                <w:sz w:val="36"/>
                <w:szCs w:val="24"/>
                <w:lang w:val="en-GB"/>
              </w:rPr>
              <w:t>Louis Nokes</w:t>
            </w:r>
          </w:p>
        </w:tc>
        <w:tc>
          <w:tcPr>
            <w:tcW w:w="2346" w:type="pct"/>
          </w:tcPr>
          <w:p w14:paraId="1DDAD4A1" w14:textId="22594140" w:rsidR="00102FF0" w:rsidRPr="00AE7023" w:rsidRDefault="00E00A46" w:rsidP="0068706B">
            <w:pPr>
              <w:jc w:val="right"/>
              <w:rPr>
                <w:rFonts w:ascii="Tahoma" w:hAnsi="Tahoma" w:cs="Tahoma"/>
                <w:color w:val="000000" w:themeColor="text1"/>
                <w:sz w:val="20"/>
                <w:lang w:val="en-GB"/>
              </w:rPr>
            </w:pPr>
            <w:r w:rsidRPr="00AE7023">
              <w:rPr>
                <w:rFonts w:ascii="Tahoma" w:hAnsi="Tahoma" w:cs="Tahoma"/>
                <w:color w:val="000000" w:themeColor="text1"/>
                <w:sz w:val="20"/>
                <w:lang w:val="en-GB"/>
              </w:rPr>
              <w:t>Manchester, England</w:t>
            </w:r>
          </w:p>
          <w:p w14:paraId="6F1BE2AB" w14:textId="75A3E6D0" w:rsidR="00102FF0" w:rsidRPr="00AE7023" w:rsidRDefault="00102FF0" w:rsidP="0068706B">
            <w:pPr>
              <w:jc w:val="right"/>
              <w:rPr>
                <w:rFonts w:ascii="Tahoma" w:hAnsi="Tahoma" w:cs="Tahoma"/>
                <w:color w:val="000000" w:themeColor="text1"/>
                <w:sz w:val="20"/>
                <w:lang w:val="en-GB"/>
              </w:rPr>
            </w:pPr>
            <w:r w:rsidRPr="00AE7023">
              <w:rPr>
                <w:rFonts w:ascii="Tahoma" w:hAnsi="Tahoma" w:cs="Tahoma"/>
                <w:color w:val="000000" w:themeColor="text1"/>
                <w:sz w:val="20"/>
                <w:lang w:val="en-GB"/>
              </w:rPr>
              <w:t xml:space="preserve">m: </w:t>
            </w:r>
            <w:r w:rsidR="00E00A46" w:rsidRPr="00AE7023">
              <w:rPr>
                <w:rFonts w:ascii="Tahoma" w:hAnsi="Tahoma" w:cs="Tahoma"/>
                <w:color w:val="000000" w:themeColor="text1"/>
                <w:sz w:val="20"/>
                <w:lang w:val="en-GB"/>
              </w:rPr>
              <w:t>07379684732</w:t>
            </w:r>
          </w:p>
          <w:p w14:paraId="19DBC8C7" w14:textId="3795C40B" w:rsidR="00102FF0" w:rsidRDefault="00CC1B11" w:rsidP="0068706B">
            <w:pPr>
              <w:jc w:val="right"/>
              <w:rPr>
                <w:rFonts w:ascii="Tahoma" w:hAnsi="Tahoma" w:cs="Tahoma"/>
                <w:color w:val="000000" w:themeColor="text1"/>
                <w:sz w:val="20"/>
                <w:lang w:val="en-GB"/>
              </w:rPr>
            </w:pPr>
            <w:hyperlink r:id="rId7" w:history="1">
              <w:r w:rsidRPr="00FC39CA">
                <w:rPr>
                  <w:rStyle w:val="Hyperlink"/>
                  <w:rFonts w:ascii="Tahoma" w:hAnsi="Tahoma" w:cs="Tahoma"/>
                  <w:sz w:val="20"/>
                  <w:lang w:val="en-GB"/>
                </w:rPr>
                <w:t>louisnokes3@gmail.com</w:t>
              </w:r>
            </w:hyperlink>
          </w:p>
          <w:p w14:paraId="0AF7F17D" w14:textId="4D0E0D64" w:rsidR="00CC1B11" w:rsidRDefault="00CC1B11" w:rsidP="0068706B">
            <w:pPr>
              <w:jc w:val="right"/>
              <w:rPr>
                <w:rFonts w:ascii="Tahoma" w:hAnsi="Tahoma" w:cs="Tahoma"/>
                <w:color w:val="000000" w:themeColor="text1"/>
                <w:sz w:val="20"/>
                <w:lang w:val="en-GB"/>
              </w:rPr>
            </w:pPr>
            <w:hyperlink r:id="rId8" w:history="1">
              <w:r w:rsidRPr="00CC1B11">
                <w:rPr>
                  <w:rStyle w:val="Hyperlink"/>
                  <w:rFonts w:ascii="Tahoma" w:hAnsi="Tahoma" w:cs="Tahoma"/>
                  <w:sz w:val="20"/>
                  <w:lang w:val="en-GB"/>
                </w:rPr>
                <w:t>Portfoli</w:t>
              </w:r>
              <w:r w:rsidRPr="00CC1B11">
                <w:rPr>
                  <w:rStyle w:val="Hyperlink"/>
                  <w:rFonts w:ascii="Tahoma" w:hAnsi="Tahoma" w:cs="Tahoma"/>
                  <w:sz w:val="20"/>
                  <w:lang w:val="en-GB"/>
                </w:rPr>
                <w:t>o</w:t>
              </w:r>
              <w:r w:rsidRPr="00CC1B11">
                <w:rPr>
                  <w:rStyle w:val="Hyperlink"/>
                  <w:rFonts w:ascii="Tahoma" w:hAnsi="Tahoma" w:cs="Tahoma"/>
                  <w:sz w:val="20"/>
                  <w:lang w:val="en-GB"/>
                </w:rPr>
                <w:t xml:space="preserve"> Website</w:t>
              </w:r>
            </w:hyperlink>
          </w:p>
          <w:p w14:paraId="29007103" w14:textId="03DE59F6" w:rsidR="00CC1B11" w:rsidRPr="00AE7023" w:rsidRDefault="00CC1B11" w:rsidP="0068706B">
            <w:pPr>
              <w:jc w:val="right"/>
              <w:rPr>
                <w:rFonts w:ascii="Tahoma" w:hAnsi="Tahoma" w:cs="Tahoma"/>
                <w:color w:val="000000" w:themeColor="text1"/>
                <w:sz w:val="20"/>
                <w:lang w:val="en-GB"/>
              </w:rPr>
            </w:pPr>
            <w:hyperlink r:id="rId9" w:history="1">
              <w:r w:rsidRPr="00CC1B11">
                <w:rPr>
                  <w:rStyle w:val="Hyperlink"/>
                  <w:rFonts w:ascii="Tahoma" w:hAnsi="Tahoma" w:cs="Tahoma"/>
                  <w:sz w:val="20"/>
                  <w:lang w:val="en-GB"/>
                </w:rPr>
                <w:t>Git</w:t>
              </w:r>
              <w:r w:rsidRPr="00CC1B11">
                <w:rPr>
                  <w:rStyle w:val="Hyperlink"/>
                  <w:rFonts w:ascii="Tahoma" w:hAnsi="Tahoma" w:cs="Tahoma"/>
                  <w:sz w:val="20"/>
                  <w:lang w:val="en-GB"/>
                </w:rPr>
                <w:t>H</w:t>
              </w:r>
              <w:r w:rsidRPr="00CC1B11">
                <w:rPr>
                  <w:rStyle w:val="Hyperlink"/>
                  <w:rFonts w:ascii="Tahoma" w:hAnsi="Tahoma" w:cs="Tahoma"/>
                  <w:sz w:val="20"/>
                  <w:lang w:val="en-GB"/>
                </w:rPr>
                <w:t>ub</w:t>
              </w:r>
            </w:hyperlink>
          </w:p>
          <w:p w14:paraId="1BD3A1F0" w14:textId="1439EDAB" w:rsidR="00F01A6D" w:rsidRPr="00AE7023" w:rsidRDefault="00000000" w:rsidP="00F01A6D">
            <w:pPr>
              <w:jc w:val="right"/>
              <w:rPr>
                <w:rFonts w:ascii="Tahoma" w:hAnsi="Tahoma" w:cs="Tahoma"/>
                <w:color w:val="000000" w:themeColor="text1"/>
                <w:sz w:val="20"/>
                <w:lang w:val="en-GB"/>
              </w:rPr>
            </w:pPr>
            <w:r>
              <w:fldChar w:fldCharType="begin"/>
            </w:r>
            <w:r>
              <w:instrText>HYPERLINK "https://www.linkedin.com/in/louis-nokes-34886b15b/"</w:instrText>
            </w:r>
            <w:r>
              <w:fldChar w:fldCharType="separate"/>
            </w:r>
            <w:r w:rsidR="00E00A46" w:rsidRPr="00AE7023">
              <w:rPr>
                <w:rStyle w:val="Hyperlink"/>
                <w:rFonts w:ascii="Tahoma" w:hAnsi="Tahoma" w:cs="Tahoma"/>
                <w:color w:val="000000" w:themeColor="text1"/>
                <w:sz w:val="20"/>
                <w:lang w:val="en-GB"/>
              </w:rPr>
              <w:t>LinkedIn</w:t>
            </w:r>
            <w:r>
              <w:rPr>
                <w:rStyle w:val="Hyperlink"/>
                <w:rFonts w:ascii="Tahoma" w:hAnsi="Tahoma" w:cs="Tahoma"/>
                <w:color w:val="000000" w:themeColor="text1"/>
                <w:sz w:val="20"/>
                <w:lang w:val="en-GB"/>
              </w:rPr>
              <w:fldChar w:fldCharType="end"/>
            </w:r>
          </w:p>
        </w:tc>
        <w:tc>
          <w:tcPr>
            <w:tcW w:w="639" w:type="pct"/>
          </w:tcPr>
          <w:p w14:paraId="20F82DF6" w14:textId="77777777" w:rsidR="00102FF0" w:rsidRPr="00AE7023" w:rsidRDefault="00102FF0" w:rsidP="0068706B">
            <w:pPr>
              <w:jc w:val="right"/>
              <w:rPr>
                <w:rFonts w:ascii="Tahoma" w:hAnsi="Tahoma" w:cs="Tahoma"/>
                <w:sz w:val="20"/>
                <w:szCs w:val="18"/>
                <w:lang w:val="en-GB"/>
              </w:rPr>
            </w:pPr>
          </w:p>
        </w:tc>
      </w:tr>
    </w:tbl>
    <w:p w14:paraId="06E4F22B" w14:textId="5D615513" w:rsidR="00657D69" w:rsidRPr="00AE7023" w:rsidRDefault="00D020F6" w:rsidP="00645897">
      <w:pPr>
        <w:pBdr>
          <w:top w:val="single" w:sz="24" w:space="5" w:color="auto"/>
          <w:bottom w:val="single" w:sz="24" w:space="8" w:color="auto"/>
        </w:pBdr>
        <w:shd w:val="clear" w:color="auto" w:fill="F2F2F2"/>
        <w:spacing w:before="240"/>
        <w:jc w:val="center"/>
        <w:outlineLvl w:val="0"/>
        <w:rPr>
          <w:rFonts w:ascii="Tahoma" w:hAnsi="Tahoma" w:cs="Tahoma"/>
          <w:b/>
          <w:smallCaps/>
          <w:color w:val="000000" w:themeColor="text1"/>
          <w:spacing w:val="30"/>
          <w:sz w:val="29"/>
          <w:szCs w:val="27"/>
          <w:lang w:val="en-GB"/>
        </w:rPr>
      </w:pPr>
      <w:r w:rsidRPr="00AE7023">
        <w:rPr>
          <w:rFonts w:ascii="Tahoma" w:hAnsi="Tahoma" w:cs="Tahoma"/>
          <w:noProof/>
          <w:color w:val="000000" w:themeColor="text1"/>
          <w:sz w:val="20"/>
          <w:szCs w:val="18"/>
          <w:lang w:val="en-GB"/>
        </w:rPr>
        <mc:AlternateContent>
          <mc:Choice Requires="wps">
            <w:drawing>
              <wp:anchor distT="0" distB="0" distL="114300" distR="114300" simplePos="0" relativeHeight="251657728" behindDoc="0" locked="0" layoutInCell="1" allowOverlap="1" wp14:anchorId="4F0B6991" wp14:editId="2BD10C68">
                <wp:simplePos x="0" y="0"/>
                <wp:positionH relativeFrom="column">
                  <wp:posOffset>5590540</wp:posOffset>
                </wp:positionH>
                <wp:positionV relativeFrom="paragraph">
                  <wp:posOffset>-734631</wp:posOffset>
                </wp:positionV>
                <wp:extent cx="856615" cy="83947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6615" cy="8394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288B6A" w14:textId="77777777" w:rsidR="007E6D4A" w:rsidRDefault="00D020F6" w:rsidP="00317EEE">
                            <w:r w:rsidRPr="00532B84">
                              <w:rPr>
                                <w:noProof/>
                              </w:rPr>
                              <w:drawing>
                                <wp:inline distT="0" distB="0" distL="0" distR="0" wp14:anchorId="42912594" wp14:editId="555B69C5">
                                  <wp:extent cx="669925" cy="6502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925" cy="65024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B6991" id="_x0000_t202" coordsize="21600,21600" o:spt="202" path="m,l,21600r21600,l21600,xe">
                <v:stroke joinstyle="miter"/>
                <v:path gradientshapeok="t" o:connecttype="rect"/>
              </v:shapetype>
              <v:shape id="Text Box 3" o:spid="_x0000_s1026" type="#_x0000_t202" style="position:absolute;left:0;text-align:left;margin-left:440.2pt;margin-top:-57.85pt;width:67.45pt;height:66.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" filled="f" stroked="f">
                <v:path arrowok="t"/>
                <v:textbox style="mso-fit-shape-to-text:t" inset=",7.2pt,,7.2pt">
                  <w:txbxContent>
                    <w:p w14:paraId="7D288B6A" w14:textId="77777777" w:rsidR="007E6D4A" w:rsidRDefault="00D020F6" w:rsidP="00317EEE">
                      <w:r w:rsidRPr="00532B84">
                        <w:rPr>
                          <w:noProof/>
                        </w:rPr>
                        <w:drawing>
                          <wp:inline distT="0" distB="0" distL="0" distR="0" wp14:anchorId="42912594" wp14:editId="555B69C5">
                            <wp:extent cx="669925" cy="6502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925" cy="650240"/>
                                    </a:xfrm>
                                    <a:prstGeom prst="rect">
                                      <a:avLst/>
                                    </a:prstGeom>
                                    <a:noFill/>
                                    <a:ln>
                                      <a:noFill/>
                                    </a:ln>
                                  </pic:spPr>
                                </pic:pic>
                              </a:graphicData>
                            </a:graphic>
                          </wp:inline>
                        </w:drawing>
                      </w:r>
                    </w:p>
                  </w:txbxContent>
                </v:textbox>
              </v:shape>
            </w:pict>
          </mc:Fallback>
        </mc:AlternateContent>
      </w:r>
      <w:r w:rsidR="00AF003D" w:rsidRPr="00AE7023">
        <w:rPr>
          <w:rFonts w:ascii="Tahoma" w:hAnsi="Tahoma" w:cs="Tahoma"/>
          <w:b/>
          <w:smallCaps/>
          <w:color w:val="000000" w:themeColor="text1"/>
          <w:spacing w:val="30"/>
          <w:sz w:val="29"/>
          <w:szCs w:val="27"/>
          <w:lang w:val="en-GB"/>
        </w:rPr>
        <w:t>Professional Summary</w:t>
      </w:r>
    </w:p>
    <w:p w14:paraId="182B2308" w14:textId="61DA048A" w:rsidR="00657D69" w:rsidRPr="00AE7023" w:rsidRDefault="005665BD" w:rsidP="0068706B">
      <w:pPr>
        <w:pBdr>
          <w:top w:val="single" w:sz="24" w:space="5" w:color="auto"/>
          <w:bottom w:val="single" w:sz="24" w:space="8" w:color="auto"/>
        </w:pBdr>
        <w:shd w:val="clear" w:color="auto" w:fill="F2F2F2"/>
        <w:jc w:val="center"/>
        <w:rPr>
          <w:rFonts w:ascii="Tahoma" w:eastAsia="MS Mincho" w:hAnsi="Tahoma" w:cs="Tahoma"/>
          <w:b/>
          <w:i/>
          <w:color w:val="000000" w:themeColor="text1"/>
          <w:sz w:val="20"/>
          <w:lang w:val="en-GB"/>
        </w:rPr>
      </w:pPr>
      <w:r w:rsidRPr="00AE7023">
        <w:rPr>
          <w:rFonts w:ascii="Tahoma" w:eastAsia="MS Mincho" w:hAnsi="Tahoma" w:cs="Tahoma"/>
          <w:i/>
          <w:color w:val="000000" w:themeColor="text1"/>
          <w:sz w:val="20"/>
          <w:lang w:val="en-GB"/>
        </w:rPr>
        <w:t>Dedicated professional and recent graduate</w:t>
      </w:r>
      <w:r w:rsidR="00317EEE" w:rsidRPr="00AE7023">
        <w:rPr>
          <w:rFonts w:ascii="Tahoma" w:eastAsia="MS Mincho" w:hAnsi="Tahoma" w:cs="Tahoma"/>
          <w:i/>
          <w:color w:val="000000" w:themeColor="text1"/>
          <w:sz w:val="20"/>
          <w:lang w:val="en-GB"/>
        </w:rPr>
        <w:t xml:space="preserve"> with </w:t>
      </w:r>
      <w:r w:rsidRPr="00AE7023">
        <w:rPr>
          <w:rFonts w:ascii="Tahoma" w:eastAsia="MS Mincho" w:hAnsi="Tahoma" w:cs="Tahoma"/>
          <w:i/>
          <w:color w:val="000000" w:themeColor="text1"/>
          <w:sz w:val="20"/>
          <w:lang w:val="en-GB"/>
        </w:rPr>
        <w:t>experience spanning</w:t>
      </w:r>
      <w:r w:rsidR="00317EEE" w:rsidRPr="00AE7023">
        <w:rPr>
          <w:rFonts w:ascii="Tahoma" w:eastAsia="MS Mincho" w:hAnsi="Tahoma" w:cs="Tahoma"/>
          <w:i/>
          <w:color w:val="000000" w:themeColor="text1"/>
          <w:sz w:val="20"/>
          <w:lang w:val="en-GB"/>
        </w:rPr>
        <w:t xml:space="preserve"> </w:t>
      </w:r>
      <w:r w:rsidRPr="00AE7023">
        <w:rPr>
          <w:rFonts w:ascii="Tahoma" w:eastAsia="MS Mincho" w:hAnsi="Tahoma" w:cs="Tahoma"/>
          <w:i/>
          <w:color w:val="000000" w:themeColor="text1"/>
          <w:sz w:val="20"/>
          <w:lang w:val="en-GB"/>
        </w:rPr>
        <w:t>information technology</w:t>
      </w:r>
      <w:r w:rsidR="007E6D4A" w:rsidRPr="00AE7023">
        <w:rPr>
          <w:rFonts w:ascii="Tahoma" w:eastAsia="MS Mincho" w:hAnsi="Tahoma" w:cs="Tahoma"/>
          <w:i/>
          <w:color w:val="000000" w:themeColor="text1"/>
          <w:sz w:val="20"/>
          <w:lang w:val="en-GB"/>
        </w:rPr>
        <w:t xml:space="preserve">, </w:t>
      </w:r>
      <w:r w:rsidRPr="00AE7023">
        <w:rPr>
          <w:rFonts w:ascii="Tahoma" w:eastAsia="MS Mincho" w:hAnsi="Tahoma" w:cs="Tahoma"/>
          <w:i/>
          <w:color w:val="000000" w:themeColor="text1"/>
          <w:sz w:val="20"/>
          <w:lang w:val="en-GB"/>
        </w:rPr>
        <w:t>programming</w:t>
      </w:r>
      <w:r w:rsidR="007E6D4A" w:rsidRPr="00AE7023">
        <w:rPr>
          <w:rFonts w:ascii="Tahoma" w:eastAsia="MS Mincho" w:hAnsi="Tahoma" w:cs="Tahoma"/>
          <w:i/>
          <w:color w:val="000000" w:themeColor="text1"/>
          <w:sz w:val="20"/>
          <w:lang w:val="en-GB"/>
        </w:rPr>
        <w:t xml:space="preserve">, </w:t>
      </w:r>
      <w:r w:rsidRPr="00AE7023">
        <w:rPr>
          <w:rFonts w:ascii="Tahoma" w:eastAsia="MS Mincho" w:hAnsi="Tahoma" w:cs="Tahoma"/>
          <w:i/>
          <w:color w:val="000000" w:themeColor="text1"/>
          <w:sz w:val="20"/>
          <w:lang w:val="en-GB"/>
        </w:rPr>
        <w:t xml:space="preserve">troubleshooting, </w:t>
      </w:r>
      <w:r w:rsidR="007E6D4A" w:rsidRPr="00AE7023">
        <w:rPr>
          <w:rFonts w:ascii="Tahoma" w:eastAsia="MS Mincho" w:hAnsi="Tahoma" w:cs="Tahoma"/>
          <w:i/>
          <w:color w:val="000000" w:themeColor="text1"/>
          <w:sz w:val="20"/>
          <w:lang w:val="en-GB"/>
        </w:rPr>
        <w:t xml:space="preserve">and </w:t>
      </w:r>
      <w:r w:rsidRPr="00AE7023">
        <w:rPr>
          <w:rFonts w:ascii="Tahoma" w:eastAsia="MS Mincho" w:hAnsi="Tahoma" w:cs="Tahoma"/>
          <w:i/>
          <w:color w:val="000000" w:themeColor="text1"/>
          <w:sz w:val="20"/>
          <w:lang w:val="en-GB"/>
        </w:rPr>
        <w:t xml:space="preserve">project </w:t>
      </w:r>
      <w:r w:rsidR="007E6D4A" w:rsidRPr="00AE7023">
        <w:rPr>
          <w:rFonts w:ascii="Tahoma" w:eastAsia="MS Mincho" w:hAnsi="Tahoma" w:cs="Tahoma"/>
          <w:i/>
          <w:color w:val="000000" w:themeColor="text1"/>
          <w:sz w:val="20"/>
          <w:lang w:val="en-GB"/>
        </w:rPr>
        <w:t xml:space="preserve">management </w:t>
      </w:r>
    </w:p>
    <w:p w14:paraId="23D03DDD" w14:textId="4B32CBA7" w:rsidR="005665BD" w:rsidRPr="00AE7023" w:rsidRDefault="005665BD" w:rsidP="005665BD">
      <w:pPr>
        <w:spacing w:before="160"/>
        <w:jc w:val="both"/>
        <w:rPr>
          <w:rFonts w:ascii="Tahoma" w:eastAsia="MS Mincho" w:hAnsi="Tahoma" w:cs="Tahoma"/>
          <w:color w:val="000000" w:themeColor="text1"/>
          <w:sz w:val="20"/>
          <w:lang w:val="en-GB"/>
        </w:rPr>
      </w:pPr>
      <w:r w:rsidRPr="00AE7023">
        <w:rPr>
          <w:rFonts w:ascii="Tahoma" w:eastAsia="MS Mincho" w:hAnsi="Tahoma" w:cs="Tahoma"/>
          <w:color w:val="000000" w:themeColor="text1"/>
          <w:sz w:val="20"/>
          <w:lang w:val="en-GB"/>
        </w:rPr>
        <w:t>A dynamic and motivated professional with the educational background and proven work ethic to guide and support technology operations, programming, organi</w:t>
      </w:r>
      <w:r w:rsidR="00AE7023">
        <w:rPr>
          <w:rFonts w:ascii="Tahoma" w:eastAsia="MS Mincho" w:hAnsi="Tahoma" w:cs="Tahoma"/>
          <w:color w:val="000000" w:themeColor="text1"/>
          <w:sz w:val="20"/>
          <w:lang w:val="en-GB"/>
        </w:rPr>
        <w:t>s</w:t>
      </w:r>
      <w:r w:rsidRPr="00AE7023">
        <w:rPr>
          <w:rFonts w:ascii="Tahoma" w:eastAsia="MS Mincho" w:hAnsi="Tahoma" w:cs="Tahoma"/>
          <w:color w:val="000000" w:themeColor="text1"/>
          <w:sz w:val="20"/>
          <w:lang w:val="en-GB"/>
        </w:rPr>
        <w:t>ation system analysis, and more. Recent graduate who is known for efficiently identifying and resolving complex issues, with the skillset to produce highly functional code, manage key projects, develop impactful software solutions, and collect, organi</w:t>
      </w:r>
      <w:r w:rsidR="00AE7023">
        <w:rPr>
          <w:rFonts w:ascii="Tahoma" w:eastAsia="MS Mincho" w:hAnsi="Tahoma" w:cs="Tahoma"/>
          <w:color w:val="000000" w:themeColor="text1"/>
          <w:sz w:val="20"/>
          <w:lang w:val="en-GB"/>
        </w:rPr>
        <w:t>se</w:t>
      </w:r>
      <w:r w:rsidRPr="00AE7023">
        <w:rPr>
          <w:rFonts w:ascii="Tahoma" w:eastAsia="MS Mincho" w:hAnsi="Tahoma" w:cs="Tahoma"/>
          <w:color w:val="000000" w:themeColor="text1"/>
          <w:sz w:val="20"/>
          <w:lang w:val="en-GB"/>
        </w:rPr>
        <w:t>, and manage data. Out-of-the-box thinker who is comfortable working in teams or independently to ensure solutions consistently meet or exceed business goals. Strong academic qualifications, including a Bachelor of Science in Computing.</w:t>
      </w:r>
    </w:p>
    <w:p w14:paraId="73E2A949" w14:textId="59855AD1" w:rsidR="00143E58" w:rsidRPr="00AE7023" w:rsidRDefault="00143E58" w:rsidP="00F01A6D">
      <w:pPr>
        <w:jc w:val="both"/>
        <w:rPr>
          <w:rFonts w:ascii="Tahoma" w:eastAsia="MS Mincho" w:hAnsi="Tahoma" w:cs="Tahoma"/>
          <w:color w:val="000000" w:themeColor="text1"/>
          <w:sz w:val="20"/>
          <w:lang w:val="en-GB"/>
        </w:rPr>
      </w:pPr>
    </w:p>
    <w:p w14:paraId="6BF9E328" w14:textId="3C4EACE7" w:rsidR="00143E58" w:rsidRPr="00AE7023" w:rsidRDefault="00143E58" w:rsidP="00143E58">
      <w:pPr>
        <w:jc w:val="center"/>
        <w:rPr>
          <w:rFonts w:ascii="Tahoma" w:eastAsia="MS Mincho" w:hAnsi="Tahoma" w:cs="Tahoma"/>
          <w:smallCaps/>
          <w:color w:val="000000" w:themeColor="text1"/>
          <w:sz w:val="20"/>
          <w:u w:val="single"/>
          <w:lang w:val="en-GB"/>
        </w:rPr>
      </w:pPr>
      <w:r w:rsidRPr="00AE7023">
        <w:rPr>
          <w:rFonts w:ascii="Tahoma" w:eastAsia="MS Mincho" w:hAnsi="Tahoma" w:cs="Tahoma"/>
          <w:color w:val="000000" w:themeColor="text1"/>
          <w:sz w:val="20"/>
          <w:lang w:val="en-GB"/>
        </w:rPr>
        <w:t xml:space="preserve"> </w:t>
      </w:r>
      <w:r w:rsidRPr="00AE7023">
        <w:rPr>
          <w:rFonts w:ascii="Tahoma" w:eastAsia="MS Mincho" w:hAnsi="Tahoma" w:cs="Tahoma"/>
          <w:smallCaps/>
          <w:color w:val="000000" w:themeColor="text1"/>
          <w:sz w:val="20"/>
          <w:u w:val="single"/>
          <w:lang w:val="en-GB"/>
        </w:rPr>
        <w:t>Core Competencies</w:t>
      </w:r>
    </w:p>
    <w:tbl>
      <w:tblPr>
        <w:tblStyle w:val="TableGrid"/>
        <w:tblW w:w="10566"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4320"/>
        <w:gridCol w:w="2641"/>
      </w:tblGrid>
      <w:tr w:rsidR="00AE7023" w:rsidRPr="00AE7023" w14:paraId="45FBB38D" w14:textId="77777777" w:rsidTr="00202A28">
        <w:tc>
          <w:tcPr>
            <w:tcW w:w="3605" w:type="dxa"/>
          </w:tcPr>
          <w:p w14:paraId="1F0ECA3C" w14:textId="6B5A0A41" w:rsidR="00143E58" w:rsidRPr="00AE7023" w:rsidRDefault="00486ABF" w:rsidP="00143E58">
            <w:pPr>
              <w:numPr>
                <w:ilvl w:val="0"/>
                <w:numId w:val="10"/>
              </w:numPr>
              <w:tabs>
                <w:tab w:val="center" w:pos="0"/>
              </w:tabs>
              <w:ind w:left="249" w:hanging="270"/>
              <w:rPr>
                <w:rFonts w:ascii="Tahoma" w:hAnsi="Tahoma" w:cs="Tahoma"/>
                <w:color w:val="000000" w:themeColor="text1"/>
                <w:sz w:val="20"/>
                <w:lang w:val="en-GB"/>
              </w:rPr>
            </w:pPr>
            <w:r w:rsidRPr="00AE7023">
              <w:rPr>
                <w:rFonts w:ascii="Tahoma" w:hAnsi="Tahoma" w:cs="Tahoma"/>
                <w:color w:val="000000" w:themeColor="text1"/>
                <w:sz w:val="20"/>
                <w:lang w:val="en-GB"/>
              </w:rPr>
              <w:t>Information Technology</w:t>
            </w:r>
          </w:p>
          <w:p w14:paraId="30DCC934" w14:textId="5571E16D" w:rsidR="00143E58" w:rsidRPr="00AE7023" w:rsidRDefault="00486ABF" w:rsidP="00143E58">
            <w:pPr>
              <w:numPr>
                <w:ilvl w:val="0"/>
                <w:numId w:val="10"/>
              </w:numPr>
              <w:tabs>
                <w:tab w:val="center" w:pos="0"/>
              </w:tabs>
              <w:ind w:left="249" w:hanging="270"/>
              <w:rPr>
                <w:rFonts w:ascii="Tahoma" w:hAnsi="Tahoma" w:cs="Tahoma"/>
                <w:color w:val="000000" w:themeColor="text1"/>
                <w:sz w:val="20"/>
                <w:lang w:val="en-GB"/>
              </w:rPr>
            </w:pPr>
            <w:r w:rsidRPr="00AE7023">
              <w:rPr>
                <w:rFonts w:ascii="Tahoma" w:hAnsi="Tahoma" w:cs="Tahoma"/>
                <w:color w:val="000000" w:themeColor="text1"/>
                <w:sz w:val="20"/>
                <w:lang w:val="en-GB"/>
              </w:rPr>
              <w:t>Project Management</w:t>
            </w:r>
            <w:r w:rsidR="00143E58" w:rsidRPr="00AE7023">
              <w:rPr>
                <w:rFonts w:ascii="Tahoma" w:hAnsi="Tahoma" w:cs="Tahoma"/>
                <w:color w:val="000000" w:themeColor="text1"/>
                <w:sz w:val="20"/>
                <w:lang w:val="en-GB"/>
              </w:rPr>
              <w:t xml:space="preserve"> </w:t>
            </w:r>
          </w:p>
          <w:p w14:paraId="68C876C1" w14:textId="0A6198AB" w:rsidR="00143E58" w:rsidRPr="00AE7023" w:rsidRDefault="00486ABF" w:rsidP="00143E58">
            <w:pPr>
              <w:numPr>
                <w:ilvl w:val="0"/>
                <w:numId w:val="10"/>
              </w:numPr>
              <w:tabs>
                <w:tab w:val="center" w:pos="0"/>
              </w:tabs>
              <w:ind w:left="249" w:hanging="270"/>
              <w:rPr>
                <w:rFonts w:ascii="Tahoma" w:hAnsi="Tahoma" w:cs="Tahoma"/>
                <w:color w:val="000000" w:themeColor="text1"/>
                <w:sz w:val="20"/>
                <w:lang w:val="en-GB"/>
              </w:rPr>
            </w:pPr>
            <w:r w:rsidRPr="00AE7023">
              <w:rPr>
                <w:rFonts w:ascii="Tahoma" w:hAnsi="Tahoma" w:cs="Tahoma"/>
                <w:color w:val="000000" w:themeColor="text1"/>
                <w:sz w:val="20"/>
                <w:lang w:val="en-GB"/>
              </w:rPr>
              <w:t>Database Architecture</w:t>
            </w:r>
            <w:r w:rsidR="00143E58" w:rsidRPr="00AE7023">
              <w:rPr>
                <w:rFonts w:ascii="Tahoma" w:hAnsi="Tahoma" w:cs="Tahoma"/>
                <w:color w:val="000000" w:themeColor="text1"/>
                <w:sz w:val="20"/>
                <w:lang w:val="en-GB"/>
              </w:rPr>
              <w:t xml:space="preserve"> </w:t>
            </w:r>
          </w:p>
        </w:tc>
        <w:tc>
          <w:tcPr>
            <w:tcW w:w="4320" w:type="dxa"/>
          </w:tcPr>
          <w:p w14:paraId="3AD7AB26" w14:textId="4E07F095" w:rsidR="00143E58" w:rsidRPr="00AE7023" w:rsidRDefault="00486ABF" w:rsidP="00143E58">
            <w:pPr>
              <w:numPr>
                <w:ilvl w:val="0"/>
                <w:numId w:val="10"/>
              </w:numPr>
              <w:ind w:left="630" w:hanging="270"/>
              <w:rPr>
                <w:rFonts w:ascii="Tahoma" w:hAnsi="Tahoma" w:cs="Tahoma"/>
                <w:color w:val="000000" w:themeColor="text1"/>
                <w:sz w:val="20"/>
                <w:lang w:val="en-GB"/>
              </w:rPr>
            </w:pPr>
            <w:r w:rsidRPr="00AE7023">
              <w:rPr>
                <w:rFonts w:ascii="Tahoma" w:hAnsi="Tahoma" w:cs="Tahoma"/>
                <w:color w:val="000000" w:themeColor="text1"/>
                <w:sz w:val="20"/>
                <w:lang w:val="en-GB"/>
              </w:rPr>
              <w:t>Software/Web Development</w:t>
            </w:r>
            <w:r w:rsidR="00143E58" w:rsidRPr="00AE7023">
              <w:rPr>
                <w:rFonts w:ascii="Tahoma" w:hAnsi="Tahoma" w:cs="Tahoma"/>
                <w:color w:val="000000" w:themeColor="text1"/>
                <w:sz w:val="20"/>
                <w:lang w:val="en-GB"/>
              </w:rPr>
              <w:t xml:space="preserve"> </w:t>
            </w:r>
          </w:p>
          <w:p w14:paraId="43682D8E" w14:textId="112E4A89" w:rsidR="00143E58" w:rsidRPr="00AE7023" w:rsidRDefault="00486ABF" w:rsidP="00143E58">
            <w:pPr>
              <w:numPr>
                <w:ilvl w:val="0"/>
                <w:numId w:val="10"/>
              </w:numPr>
              <w:ind w:left="630" w:hanging="270"/>
              <w:rPr>
                <w:rFonts w:ascii="Tahoma" w:hAnsi="Tahoma" w:cs="Tahoma"/>
                <w:color w:val="000000" w:themeColor="text1"/>
                <w:sz w:val="20"/>
                <w:lang w:val="en-GB"/>
              </w:rPr>
            </w:pPr>
            <w:r w:rsidRPr="00AE7023">
              <w:rPr>
                <w:rFonts w:ascii="Tahoma" w:hAnsi="Tahoma" w:cs="Tahoma"/>
                <w:color w:val="000000" w:themeColor="text1"/>
                <w:sz w:val="20"/>
                <w:lang w:val="en-GB"/>
              </w:rPr>
              <w:t>Team Collaboration</w:t>
            </w:r>
          </w:p>
          <w:p w14:paraId="6D80B196" w14:textId="706F728F" w:rsidR="00143E58" w:rsidRPr="00AE7023" w:rsidRDefault="00486ABF" w:rsidP="00143E58">
            <w:pPr>
              <w:numPr>
                <w:ilvl w:val="0"/>
                <w:numId w:val="10"/>
              </w:numPr>
              <w:ind w:left="630" w:hanging="270"/>
              <w:rPr>
                <w:rFonts w:ascii="Tahoma" w:hAnsi="Tahoma" w:cs="Tahoma"/>
                <w:color w:val="000000" w:themeColor="text1"/>
                <w:sz w:val="20"/>
                <w:lang w:val="en-GB"/>
              </w:rPr>
            </w:pPr>
            <w:r w:rsidRPr="00AE7023">
              <w:rPr>
                <w:rFonts w:ascii="Tahoma" w:hAnsi="Tahoma" w:cs="Tahoma"/>
                <w:color w:val="000000" w:themeColor="text1"/>
                <w:sz w:val="20"/>
                <w:lang w:val="en-GB"/>
              </w:rPr>
              <w:t>Application Development</w:t>
            </w:r>
            <w:r w:rsidR="00143E58" w:rsidRPr="00AE7023">
              <w:rPr>
                <w:rFonts w:ascii="Tahoma" w:hAnsi="Tahoma" w:cs="Tahoma"/>
                <w:color w:val="000000" w:themeColor="text1"/>
                <w:sz w:val="20"/>
                <w:lang w:val="en-GB"/>
              </w:rPr>
              <w:t xml:space="preserve"> </w:t>
            </w:r>
          </w:p>
        </w:tc>
        <w:tc>
          <w:tcPr>
            <w:tcW w:w="2641" w:type="dxa"/>
          </w:tcPr>
          <w:p w14:paraId="07F55D12" w14:textId="14679E35" w:rsidR="00143E58" w:rsidRPr="00AE7023" w:rsidRDefault="00486ABF" w:rsidP="00143E58">
            <w:pPr>
              <w:numPr>
                <w:ilvl w:val="0"/>
                <w:numId w:val="10"/>
              </w:numPr>
              <w:ind w:left="630" w:hanging="270"/>
              <w:rPr>
                <w:rFonts w:ascii="Tahoma" w:hAnsi="Tahoma" w:cs="Tahoma"/>
                <w:color w:val="000000" w:themeColor="text1"/>
                <w:sz w:val="20"/>
                <w:lang w:val="en-GB"/>
              </w:rPr>
            </w:pPr>
            <w:r w:rsidRPr="00AE7023">
              <w:rPr>
                <w:rFonts w:ascii="Tahoma" w:hAnsi="Tahoma" w:cs="Tahoma"/>
                <w:color w:val="000000" w:themeColor="text1"/>
                <w:sz w:val="20"/>
                <w:lang w:val="en-GB"/>
              </w:rPr>
              <w:t>Troubleshooting</w:t>
            </w:r>
          </w:p>
          <w:p w14:paraId="029F80DD" w14:textId="6744166F" w:rsidR="00143E58" w:rsidRPr="00AE7023" w:rsidRDefault="00486ABF" w:rsidP="00143E58">
            <w:pPr>
              <w:numPr>
                <w:ilvl w:val="0"/>
                <w:numId w:val="10"/>
              </w:numPr>
              <w:ind w:left="630" w:hanging="270"/>
              <w:rPr>
                <w:rFonts w:ascii="Tahoma" w:hAnsi="Tahoma" w:cs="Tahoma"/>
                <w:color w:val="000000" w:themeColor="text1"/>
                <w:sz w:val="20"/>
                <w:lang w:val="en-GB"/>
              </w:rPr>
            </w:pPr>
            <w:r w:rsidRPr="00AE7023">
              <w:rPr>
                <w:rFonts w:ascii="Tahoma" w:hAnsi="Tahoma" w:cs="Tahoma"/>
                <w:color w:val="000000" w:themeColor="text1"/>
                <w:sz w:val="20"/>
                <w:lang w:val="en-GB"/>
              </w:rPr>
              <w:t>System Analysis</w:t>
            </w:r>
          </w:p>
          <w:p w14:paraId="7D29C1C6" w14:textId="5F9E02C6" w:rsidR="00143E58" w:rsidRPr="00AE7023" w:rsidRDefault="00CC1B11" w:rsidP="00143E58">
            <w:pPr>
              <w:numPr>
                <w:ilvl w:val="0"/>
                <w:numId w:val="10"/>
              </w:numPr>
              <w:ind w:left="630" w:hanging="270"/>
              <w:rPr>
                <w:rFonts w:ascii="Tahoma" w:hAnsi="Tahoma" w:cs="Tahoma"/>
                <w:color w:val="000000" w:themeColor="text1"/>
                <w:sz w:val="20"/>
                <w:lang w:val="en-GB"/>
              </w:rPr>
            </w:pPr>
            <w:r>
              <w:rPr>
                <w:rFonts w:ascii="Tahoma" w:hAnsi="Tahoma" w:cs="Tahoma"/>
                <w:color w:val="000000" w:themeColor="text1"/>
                <w:sz w:val="20"/>
                <w:lang w:val="en-GB"/>
              </w:rPr>
              <w:t>Logical</w:t>
            </w:r>
            <w:r w:rsidR="000443A3">
              <w:rPr>
                <w:rFonts w:ascii="Tahoma" w:hAnsi="Tahoma" w:cs="Tahoma"/>
                <w:color w:val="000000" w:themeColor="text1"/>
                <w:sz w:val="20"/>
                <w:lang w:val="en-GB"/>
              </w:rPr>
              <w:t xml:space="preserve"> thinker</w:t>
            </w:r>
            <w:r w:rsidR="00143E58" w:rsidRPr="00AE7023">
              <w:rPr>
                <w:rFonts w:ascii="Tahoma" w:hAnsi="Tahoma" w:cs="Tahoma"/>
                <w:color w:val="000000" w:themeColor="text1"/>
                <w:sz w:val="20"/>
                <w:lang w:val="en-GB"/>
              </w:rPr>
              <w:t xml:space="preserve"> </w:t>
            </w:r>
          </w:p>
        </w:tc>
      </w:tr>
    </w:tbl>
    <w:p w14:paraId="7AF24F0A" w14:textId="3CCF21D4" w:rsidR="00F01A6D" w:rsidRPr="00AE7023" w:rsidRDefault="00F01A6D" w:rsidP="00F01A6D">
      <w:pPr>
        <w:jc w:val="both"/>
        <w:rPr>
          <w:rFonts w:ascii="Tahoma" w:eastAsia="MS Mincho" w:hAnsi="Tahoma" w:cs="Tahoma"/>
          <w:color w:val="FF0000"/>
          <w:sz w:val="20"/>
          <w:lang w:val="en-GB"/>
        </w:rPr>
      </w:pPr>
    </w:p>
    <w:p w14:paraId="1817B064" w14:textId="77777777" w:rsidR="00F01A6D" w:rsidRPr="00AE7023" w:rsidRDefault="00F01A6D" w:rsidP="00F01A6D">
      <w:pPr>
        <w:pBdr>
          <w:top w:val="single" w:sz="4" w:space="1" w:color="auto"/>
          <w:bottom w:val="single" w:sz="4" w:space="1" w:color="auto"/>
        </w:pBdr>
        <w:shd w:val="clear" w:color="auto" w:fill="F2F2F2"/>
        <w:outlineLvl w:val="0"/>
        <w:rPr>
          <w:rFonts w:ascii="Tahoma" w:hAnsi="Tahoma" w:cs="Tahoma"/>
          <w:b/>
          <w:smallCaps/>
          <w:sz w:val="30"/>
          <w:szCs w:val="24"/>
          <w:lang w:val="en-GB"/>
        </w:rPr>
      </w:pPr>
      <w:r w:rsidRPr="00AE7023">
        <w:rPr>
          <w:rFonts w:ascii="Tahoma" w:hAnsi="Tahoma" w:cs="Tahoma"/>
          <w:b/>
          <w:smallCaps/>
          <w:sz w:val="30"/>
          <w:szCs w:val="24"/>
          <w:lang w:val="en-GB"/>
        </w:rPr>
        <w:t>Professional Experience</w:t>
      </w:r>
    </w:p>
    <w:p w14:paraId="5FD6AD24" w14:textId="77777777" w:rsidR="00F01A6D" w:rsidRPr="00AE7023" w:rsidRDefault="00F01A6D" w:rsidP="00F01A6D">
      <w:pPr>
        <w:tabs>
          <w:tab w:val="right" w:pos="9648"/>
        </w:tabs>
        <w:rPr>
          <w:rFonts w:ascii="Tahoma" w:hAnsi="Tahoma" w:cs="Tahoma"/>
          <w:smallCaps/>
          <w:sz w:val="20"/>
          <w:lang w:val="en-GB"/>
        </w:rPr>
      </w:pPr>
    </w:p>
    <w:p w14:paraId="056E67B6" w14:textId="008BC6E9" w:rsidR="00F01A6D" w:rsidRPr="00AE7023" w:rsidRDefault="00CE747A" w:rsidP="00F01A6D">
      <w:pPr>
        <w:tabs>
          <w:tab w:val="right" w:pos="9648"/>
        </w:tabs>
        <w:rPr>
          <w:rFonts w:ascii="Tahoma" w:hAnsi="Tahoma" w:cs="Tahoma"/>
          <w:sz w:val="20"/>
          <w:lang w:val="en-GB"/>
        </w:rPr>
      </w:pPr>
      <w:r w:rsidRPr="00AE7023">
        <w:rPr>
          <w:rFonts w:ascii="Tahoma" w:hAnsi="Tahoma" w:cs="Tahoma"/>
          <w:smallCaps/>
          <w:sz w:val="20"/>
          <w:lang w:val="en-GB"/>
        </w:rPr>
        <w:t>Mitchell &amp; Butlers</w:t>
      </w:r>
      <w:r w:rsidR="00F01A6D" w:rsidRPr="00AE7023">
        <w:rPr>
          <w:rFonts w:ascii="Tahoma" w:hAnsi="Tahoma" w:cs="Tahoma"/>
          <w:smallCaps/>
          <w:sz w:val="20"/>
          <w:lang w:val="en-GB"/>
        </w:rPr>
        <w:t xml:space="preserve">, </w:t>
      </w:r>
      <w:r w:rsidRPr="00AE7023">
        <w:rPr>
          <w:rFonts w:ascii="Tahoma" w:hAnsi="Tahoma" w:cs="Tahoma"/>
          <w:smallCaps/>
          <w:sz w:val="20"/>
          <w:lang w:val="en-GB"/>
        </w:rPr>
        <w:t>Manchester</w:t>
      </w:r>
      <w:r w:rsidR="00F01A6D" w:rsidRPr="00AE7023">
        <w:rPr>
          <w:rFonts w:ascii="Tahoma" w:hAnsi="Tahoma" w:cs="Tahoma"/>
          <w:smallCaps/>
          <w:sz w:val="20"/>
          <w:lang w:val="en-GB"/>
        </w:rPr>
        <w:t xml:space="preserve">, </w:t>
      </w:r>
      <w:r w:rsidRPr="00AE7023">
        <w:rPr>
          <w:rFonts w:ascii="Tahoma" w:hAnsi="Tahoma" w:cs="Tahoma"/>
          <w:smallCaps/>
          <w:sz w:val="20"/>
          <w:lang w:val="en-GB"/>
        </w:rPr>
        <w:t>Feb 2016 to Nov 2021</w:t>
      </w:r>
      <w:r w:rsidR="00F01A6D" w:rsidRPr="00AE7023">
        <w:rPr>
          <w:rFonts w:ascii="Tahoma" w:hAnsi="Tahoma" w:cs="Tahoma"/>
          <w:sz w:val="20"/>
          <w:lang w:val="en-GB"/>
        </w:rPr>
        <w:br/>
      </w:r>
      <w:r w:rsidRPr="00AE7023">
        <w:rPr>
          <w:rFonts w:ascii="Tahoma" w:hAnsi="Tahoma" w:cs="Tahoma"/>
          <w:b/>
          <w:sz w:val="20"/>
          <w:lang w:val="en-GB"/>
        </w:rPr>
        <w:t>LINE COOK</w:t>
      </w:r>
    </w:p>
    <w:p w14:paraId="778D73CD" w14:textId="3C19ACF0" w:rsidR="00F01A6D" w:rsidRPr="00A6161C" w:rsidRDefault="00CE747A" w:rsidP="00F01A6D">
      <w:pPr>
        <w:numPr>
          <w:ilvl w:val="0"/>
          <w:numId w:val="10"/>
        </w:numPr>
        <w:ind w:left="630" w:hanging="270"/>
        <w:rPr>
          <w:rFonts w:ascii="Tahoma" w:hAnsi="Tahoma" w:cs="Tahoma"/>
          <w:color w:val="000000" w:themeColor="text1"/>
          <w:sz w:val="20"/>
          <w:lang w:val="en-GB"/>
        </w:rPr>
      </w:pPr>
      <w:r w:rsidRPr="00A6161C">
        <w:rPr>
          <w:rFonts w:ascii="Tahoma" w:hAnsi="Tahoma" w:cs="Tahoma"/>
          <w:color w:val="000000" w:themeColor="text1"/>
          <w:sz w:val="20"/>
          <w:lang w:val="en-GB"/>
        </w:rPr>
        <w:t>Ensured optimal efficiency, accuracy, and quality while preparing food in accordance with established hygiene and food safety regulations and policies</w:t>
      </w:r>
      <w:r w:rsidR="00114176" w:rsidRPr="00A6161C">
        <w:rPr>
          <w:rFonts w:ascii="Tahoma" w:hAnsi="Tahoma" w:cs="Tahoma"/>
          <w:color w:val="000000" w:themeColor="text1"/>
          <w:sz w:val="20"/>
          <w:lang w:val="en-GB"/>
        </w:rPr>
        <w:t>; completed food orders in a timely manner.</w:t>
      </w:r>
    </w:p>
    <w:p w14:paraId="26539DBB" w14:textId="7EE1B2D8" w:rsidR="00CE747A" w:rsidRPr="00A6161C" w:rsidRDefault="00CE747A" w:rsidP="00F01A6D">
      <w:pPr>
        <w:numPr>
          <w:ilvl w:val="0"/>
          <w:numId w:val="10"/>
        </w:numPr>
        <w:ind w:left="630" w:hanging="270"/>
        <w:rPr>
          <w:rFonts w:ascii="Tahoma" w:hAnsi="Tahoma" w:cs="Tahoma"/>
          <w:color w:val="000000" w:themeColor="text1"/>
          <w:sz w:val="20"/>
          <w:lang w:val="en-GB"/>
        </w:rPr>
      </w:pPr>
      <w:r w:rsidRPr="00A6161C">
        <w:rPr>
          <w:rFonts w:ascii="Tahoma" w:hAnsi="Tahoma" w:cs="Tahoma"/>
          <w:color w:val="000000" w:themeColor="text1"/>
          <w:sz w:val="20"/>
          <w:lang w:val="en-GB"/>
        </w:rPr>
        <w:t>Demonstrated strong knowledge of various cooking techniques, ingredients, tools, and procedures.</w:t>
      </w:r>
    </w:p>
    <w:p w14:paraId="65E29EBF" w14:textId="447F3CDE" w:rsidR="00CE747A" w:rsidRPr="00A6161C" w:rsidRDefault="00CE747A" w:rsidP="00F01A6D">
      <w:pPr>
        <w:numPr>
          <w:ilvl w:val="0"/>
          <w:numId w:val="10"/>
        </w:numPr>
        <w:ind w:left="630" w:hanging="270"/>
        <w:rPr>
          <w:rFonts w:ascii="Tahoma" w:hAnsi="Tahoma" w:cs="Tahoma"/>
          <w:color w:val="000000" w:themeColor="text1"/>
          <w:sz w:val="20"/>
          <w:lang w:val="en-GB"/>
        </w:rPr>
      </w:pPr>
      <w:r w:rsidRPr="00A6161C">
        <w:rPr>
          <w:rFonts w:ascii="Tahoma" w:hAnsi="Tahoma" w:cs="Tahoma"/>
          <w:color w:val="000000" w:themeColor="text1"/>
          <w:sz w:val="20"/>
          <w:lang w:val="en-GB"/>
        </w:rPr>
        <w:t xml:space="preserve">Maintained responsibility for stocking </w:t>
      </w:r>
      <w:r w:rsidR="00114176" w:rsidRPr="00A6161C">
        <w:rPr>
          <w:rFonts w:ascii="Tahoma" w:hAnsi="Tahoma" w:cs="Tahoma"/>
          <w:color w:val="000000" w:themeColor="text1"/>
          <w:sz w:val="20"/>
          <w:lang w:val="en-GB"/>
        </w:rPr>
        <w:t>food preparation stations with essential supplies, ordering stock, engaging with suppliers, managing deliveries, and reviewing inventory while adhering to budgets.</w:t>
      </w:r>
    </w:p>
    <w:p w14:paraId="1E2BFF3D" w14:textId="3D930F11" w:rsidR="00114176" w:rsidRPr="00A6161C" w:rsidRDefault="00114176" w:rsidP="00F01A6D">
      <w:pPr>
        <w:numPr>
          <w:ilvl w:val="0"/>
          <w:numId w:val="10"/>
        </w:numPr>
        <w:ind w:left="630" w:hanging="270"/>
        <w:rPr>
          <w:rFonts w:ascii="Tahoma" w:hAnsi="Tahoma" w:cs="Tahoma"/>
          <w:color w:val="000000" w:themeColor="text1"/>
          <w:sz w:val="20"/>
          <w:lang w:val="en-GB"/>
        </w:rPr>
      </w:pPr>
      <w:r w:rsidRPr="00A6161C">
        <w:rPr>
          <w:rFonts w:ascii="Tahoma" w:hAnsi="Tahoma" w:cs="Tahoma"/>
          <w:color w:val="000000" w:themeColor="text1"/>
          <w:sz w:val="20"/>
          <w:lang w:val="en-GB"/>
        </w:rPr>
        <w:t>Verified compliance with established quality control standards, contributing to customer satisfaction.</w:t>
      </w:r>
    </w:p>
    <w:p w14:paraId="4DB5D485" w14:textId="0B80E634" w:rsidR="00114176" w:rsidRPr="00A6161C" w:rsidRDefault="00114176" w:rsidP="00F01A6D">
      <w:pPr>
        <w:numPr>
          <w:ilvl w:val="0"/>
          <w:numId w:val="10"/>
        </w:numPr>
        <w:ind w:left="630" w:hanging="270"/>
        <w:rPr>
          <w:rFonts w:ascii="Tahoma" w:hAnsi="Tahoma" w:cs="Tahoma"/>
          <w:color w:val="000000" w:themeColor="text1"/>
          <w:sz w:val="20"/>
          <w:lang w:val="en-GB"/>
        </w:rPr>
      </w:pPr>
      <w:r w:rsidRPr="00A6161C">
        <w:rPr>
          <w:rFonts w:ascii="Tahoma" w:hAnsi="Tahoma" w:cs="Tahoma"/>
          <w:color w:val="000000" w:themeColor="text1"/>
          <w:sz w:val="20"/>
          <w:lang w:val="en-GB"/>
        </w:rPr>
        <w:t>Fostered and maintained collaborative working relationships with colleagues and leadership, including leveraging strong active listening skills to efficiently adhere to sous</w:t>
      </w:r>
      <w:r w:rsidR="00AE7023" w:rsidRPr="00A6161C">
        <w:rPr>
          <w:rFonts w:ascii="Tahoma" w:hAnsi="Tahoma" w:cs="Tahoma"/>
          <w:color w:val="000000" w:themeColor="text1"/>
          <w:sz w:val="20"/>
          <w:lang w:val="en-GB"/>
        </w:rPr>
        <w:t xml:space="preserve"> </w:t>
      </w:r>
      <w:r w:rsidRPr="00A6161C">
        <w:rPr>
          <w:rFonts w:ascii="Tahoma" w:hAnsi="Tahoma" w:cs="Tahoma"/>
          <w:color w:val="000000" w:themeColor="text1"/>
          <w:sz w:val="20"/>
          <w:lang w:val="en-GB"/>
        </w:rPr>
        <w:t>chef/executive chef instructions.</w:t>
      </w:r>
    </w:p>
    <w:p w14:paraId="273806BB" w14:textId="687902DE" w:rsidR="00114176" w:rsidRPr="00A6161C" w:rsidRDefault="00114176" w:rsidP="00F01A6D">
      <w:pPr>
        <w:numPr>
          <w:ilvl w:val="0"/>
          <w:numId w:val="10"/>
        </w:numPr>
        <w:ind w:left="630" w:hanging="270"/>
        <w:rPr>
          <w:rFonts w:ascii="Tahoma" w:hAnsi="Tahoma" w:cs="Tahoma"/>
          <w:color w:val="000000" w:themeColor="text1"/>
          <w:sz w:val="20"/>
          <w:lang w:val="en-GB"/>
        </w:rPr>
      </w:pPr>
      <w:r w:rsidRPr="00A6161C">
        <w:rPr>
          <w:rFonts w:ascii="Tahoma" w:hAnsi="Tahoma" w:cs="Tahoma"/>
          <w:color w:val="000000" w:themeColor="text1"/>
          <w:sz w:val="20"/>
          <w:lang w:val="en-GB"/>
        </w:rPr>
        <w:t>Entrusted with delegating tasks and responsibilities to other chefs to drive kitchen efficiency.</w:t>
      </w:r>
    </w:p>
    <w:p w14:paraId="7747DF4C" w14:textId="7743FC58" w:rsidR="00114176" w:rsidRPr="00A6161C" w:rsidRDefault="00114176" w:rsidP="00F01A6D">
      <w:pPr>
        <w:numPr>
          <w:ilvl w:val="0"/>
          <w:numId w:val="10"/>
        </w:numPr>
        <w:ind w:left="630" w:hanging="270"/>
        <w:rPr>
          <w:rFonts w:ascii="Tahoma" w:hAnsi="Tahoma" w:cs="Tahoma"/>
          <w:color w:val="000000" w:themeColor="text1"/>
          <w:sz w:val="20"/>
          <w:lang w:val="en-GB"/>
        </w:rPr>
      </w:pPr>
      <w:r w:rsidRPr="00A6161C">
        <w:rPr>
          <w:rFonts w:ascii="Tahoma" w:hAnsi="Tahoma" w:cs="Tahoma"/>
          <w:color w:val="000000" w:themeColor="text1"/>
          <w:sz w:val="20"/>
          <w:lang w:val="en-GB"/>
        </w:rPr>
        <w:t>Utili</w:t>
      </w:r>
      <w:r w:rsidR="00AE7023" w:rsidRPr="00A6161C">
        <w:rPr>
          <w:rFonts w:ascii="Tahoma" w:hAnsi="Tahoma" w:cs="Tahoma"/>
          <w:color w:val="000000" w:themeColor="text1"/>
          <w:sz w:val="20"/>
          <w:lang w:val="en-GB"/>
        </w:rPr>
        <w:t>s</w:t>
      </w:r>
      <w:r w:rsidRPr="00A6161C">
        <w:rPr>
          <w:rFonts w:ascii="Tahoma" w:hAnsi="Tahoma" w:cs="Tahoma"/>
          <w:color w:val="000000" w:themeColor="text1"/>
          <w:sz w:val="20"/>
          <w:lang w:val="en-GB"/>
        </w:rPr>
        <w:t>ed strong communication skills while engaging with customers, colleagues, and leadership.</w:t>
      </w:r>
    </w:p>
    <w:p w14:paraId="60C520C1" w14:textId="5CEB3196" w:rsidR="00AB7A16" w:rsidRPr="00A6161C" w:rsidRDefault="00AB7A16" w:rsidP="00F01A6D">
      <w:pPr>
        <w:numPr>
          <w:ilvl w:val="0"/>
          <w:numId w:val="10"/>
        </w:numPr>
        <w:ind w:left="630" w:hanging="270"/>
        <w:rPr>
          <w:rFonts w:ascii="Tahoma" w:hAnsi="Tahoma" w:cs="Tahoma"/>
          <w:color w:val="000000" w:themeColor="text1"/>
          <w:sz w:val="20"/>
          <w:lang w:val="en-GB"/>
        </w:rPr>
      </w:pPr>
      <w:r w:rsidRPr="00A6161C">
        <w:rPr>
          <w:rFonts w:ascii="Tahoma" w:hAnsi="Tahoma" w:cs="Tahoma"/>
          <w:color w:val="000000" w:themeColor="text1"/>
          <w:sz w:val="20"/>
          <w:lang w:val="en-GB"/>
        </w:rPr>
        <w:t>Trained, mentored, and supported new team members to drive productivity and efficiency.</w:t>
      </w:r>
    </w:p>
    <w:p w14:paraId="76053CF0" w14:textId="25773F6B" w:rsidR="00AB7A16" w:rsidRPr="00A6161C" w:rsidRDefault="00AB7A16" w:rsidP="00F01A6D">
      <w:pPr>
        <w:numPr>
          <w:ilvl w:val="0"/>
          <w:numId w:val="10"/>
        </w:numPr>
        <w:ind w:left="630" w:hanging="270"/>
        <w:rPr>
          <w:rFonts w:ascii="Tahoma" w:hAnsi="Tahoma" w:cs="Tahoma"/>
          <w:color w:val="000000" w:themeColor="text1"/>
          <w:sz w:val="20"/>
          <w:lang w:val="en-GB"/>
        </w:rPr>
      </w:pPr>
      <w:r w:rsidRPr="00A6161C">
        <w:rPr>
          <w:rFonts w:ascii="Tahoma" w:hAnsi="Tahoma" w:cs="Tahoma"/>
          <w:color w:val="000000" w:themeColor="text1"/>
          <w:sz w:val="20"/>
          <w:lang w:val="en-GB"/>
        </w:rPr>
        <w:t>Participated in trainings and professional development opportunities to continuously expand skills.</w:t>
      </w:r>
    </w:p>
    <w:p w14:paraId="4505454A" w14:textId="77777777" w:rsidR="00CE747A" w:rsidRPr="00AE7023" w:rsidRDefault="00CE747A" w:rsidP="00CE747A">
      <w:pPr>
        <w:tabs>
          <w:tab w:val="right" w:pos="9648"/>
        </w:tabs>
        <w:rPr>
          <w:rFonts w:ascii="Tahoma" w:hAnsi="Tahoma" w:cs="Tahoma"/>
          <w:smallCaps/>
          <w:sz w:val="20"/>
          <w:lang w:val="en-GB"/>
        </w:rPr>
      </w:pPr>
    </w:p>
    <w:p w14:paraId="76401174" w14:textId="67FBD4DF" w:rsidR="00CE747A" w:rsidRPr="00AE7023" w:rsidRDefault="008C0F62" w:rsidP="00CE747A">
      <w:pPr>
        <w:tabs>
          <w:tab w:val="right" w:pos="9648"/>
        </w:tabs>
        <w:rPr>
          <w:rFonts w:ascii="Tahoma" w:hAnsi="Tahoma" w:cs="Tahoma"/>
          <w:sz w:val="20"/>
          <w:lang w:val="en-GB"/>
        </w:rPr>
      </w:pPr>
      <w:r w:rsidRPr="00AE7023">
        <w:rPr>
          <w:rFonts w:ascii="Tahoma" w:hAnsi="Tahoma" w:cs="Tahoma"/>
          <w:smallCaps/>
          <w:sz w:val="20"/>
          <w:lang w:val="en-GB"/>
        </w:rPr>
        <w:t>Farrell Construction</w:t>
      </w:r>
      <w:r w:rsidR="00CE747A" w:rsidRPr="00AE7023">
        <w:rPr>
          <w:rFonts w:ascii="Tahoma" w:hAnsi="Tahoma" w:cs="Tahoma"/>
          <w:smallCaps/>
          <w:sz w:val="20"/>
          <w:lang w:val="en-GB"/>
        </w:rPr>
        <w:t xml:space="preserve">, </w:t>
      </w:r>
      <w:r w:rsidRPr="00AE7023">
        <w:rPr>
          <w:rFonts w:ascii="Tahoma" w:hAnsi="Tahoma" w:cs="Tahoma"/>
          <w:smallCaps/>
          <w:sz w:val="20"/>
          <w:lang w:val="en-GB"/>
        </w:rPr>
        <w:t>New Zealand</w:t>
      </w:r>
      <w:r w:rsidR="00CE747A" w:rsidRPr="00AE7023">
        <w:rPr>
          <w:rFonts w:ascii="Tahoma" w:hAnsi="Tahoma" w:cs="Tahoma"/>
          <w:smallCaps/>
          <w:sz w:val="20"/>
          <w:lang w:val="en-GB"/>
        </w:rPr>
        <w:t xml:space="preserve">, </w:t>
      </w:r>
      <w:r w:rsidRPr="00AE7023">
        <w:rPr>
          <w:rFonts w:ascii="Tahoma" w:hAnsi="Tahoma" w:cs="Tahoma"/>
          <w:smallCaps/>
          <w:sz w:val="20"/>
          <w:lang w:val="en-GB"/>
        </w:rPr>
        <w:t>July 2015 to July 2016</w:t>
      </w:r>
      <w:r w:rsidR="00CE747A" w:rsidRPr="00AE7023">
        <w:rPr>
          <w:rFonts w:ascii="Tahoma" w:hAnsi="Tahoma" w:cs="Tahoma"/>
          <w:sz w:val="20"/>
          <w:lang w:val="en-GB"/>
        </w:rPr>
        <w:br/>
      </w:r>
      <w:r w:rsidRPr="00AE7023">
        <w:rPr>
          <w:rFonts w:ascii="Tahoma" w:hAnsi="Tahoma" w:cs="Tahoma"/>
          <w:b/>
          <w:sz w:val="20"/>
          <w:lang w:val="en-GB"/>
        </w:rPr>
        <w:t>LABOURER</w:t>
      </w:r>
    </w:p>
    <w:p w14:paraId="12EA8CB9" w14:textId="5F043E13" w:rsidR="00CE747A" w:rsidRPr="00AE7023" w:rsidRDefault="008C0F62" w:rsidP="00CE747A">
      <w:pPr>
        <w:numPr>
          <w:ilvl w:val="0"/>
          <w:numId w:val="10"/>
        </w:numPr>
        <w:ind w:left="630" w:hanging="270"/>
        <w:rPr>
          <w:rFonts w:ascii="Tahoma" w:hAnsi="Tahoma" w:cs="Tahoma"/>
          <w:sz w:val="20"/>
          <w:lang w:val="en-GB"/>
        </w:rPr>
      </w:pPr>
      <w:r w:rsidRPr="00AE7023">
        <w:rPr>
          <w:rFonts w:ascii="Tahoma" w:hAnsi="Tahoma" w:cs="Tahoma"/>
          <w:sz w:val="20"/>
          <w:lang w:val="en-GB"/>
        </w:rPr>
        <w:t>Gained extensive experience with material loading, demolition work, and machine operation</w:t>
      </w:r>
      <w:r w:rsidR="007A5FCD" w:rsidRPr="00AE7023">
        <w:rPr>
          <w:rFonts w:ascii="Tahoma" w:hAnsi="Tahoma" w:cs="Tahoma"/>
          <w:sz w:val="20"/>
          <w:lang w:val="en-GB"/>
        </w:rPr>
        <w:t xml:space="preserve"> while supporting construction initiatives in New Zealand with a focus on conservation and restoration.</w:t>
      </w:r>
    </w:p>
    <w:p w14:paraId="66BC31A0" w14:textId="3E41C6EB" w:rsidR="008C0F62" w:rsidRPr="00AE7023" w:rsidRDefault="007A5FCD" w:rsidP="00CE747A">
      <w:pPr>
        <w:numPr>
          <w:ilvl w:val="0"/>
          <w:numId w:val="10"/>
        </w:numPr>
        <w:ind w:left="630" w:hanging="270"/>
        <w:rPr>
          <w:rFonts w:ascii="Tahoma" w:hAnsi="Tahoma" w:cs="Tahoma"/>
          <w:sz w:val="20"/>
          <w:lang w:val="en-GB"/>
        </w:rPr>
      </w:pPr>
      <w:r w:rsidRPr="00AE7023">
        <w:rPr>
          <w:rFonts w:ascii="Tahoma" w:hAnsi="Tahoma" w:cs="Tahoma"/>
          <w:sz w:val="20"/>
          <w:lang w:val="en-GB"/>
        </w:rPr>
        <w:t>Identified and resolved complex issues in a creative, timely, and effective manner to achieve goals.</w:t>
      </w:r>
      <w:r w:rsidR="00AE7023" w:rsidRPr="00AE7023">
        <w:rPr>
          <w:rFonts w:ascii="Tahoma" w:hAnsi="Tahoma" w:cs="Tahoma"/>
          <w:sz w:val="20"/>
          <w:lang w:val="en-GB"/>
        </w:rPr>
        <w:t xml:space="preserve"> </w:t>
      </w:r>
    </w:p>
    <w:p w14:paraId="59F218CD" w14:textId="214B7EC4" w:rsidR="007A5FCD" w:rsidRPr="00AE7023" w:rsidRDefault="007A5FCD" w:rsidP="00CE747A">
      <w:pPr>
        <w:numPr>
          <w:ilvl w:val="0"/>
          <w:numId w:val="10"/>
        </w:numPr>
        <w:ind w:left="630" w:hanging="270"/>
        <w:rPr>
          <w:rFonts w:ascii="Tahoma" w:hAnsi="Tahoma" w:cs="Tahoma"/>
          <w:sz w:val="20"/>
          <w:lang w:val="en-GB"/>
        </w:rPr>
      </w:pPr>
      <w:r w:rsidRPr="00AE7023">
        <w:rPr>
          <w:rFonts w:ascii="Tahoma" w:hAnsi="Tahoma" w:cs="Tahoma"/>
          <w:sz w:val="20"/>
          <w:lang w:val="en-GB"/>
        </w:rPr>
        <w:t>Completed all site work assigned by leadership while adhering to building standards and regulations.</w:t>
      </w:r>
    </w:p>
    <w:p w14:paraId="2E0A8512" w14:textId="40CE5165" w:rsidR="007A5FCD" w:rsidRPr="00AE7023" w:rsidRDefault="007A5FCD" w:rsidP="007A5FCD">
      <w:pPr>
        <w:numPr>
          <w:ilvl w:val="0"/>
          <w:numId w:val="10"/>
        </w:numPr>
        <w:ind w:left="630" w:hanging="270"/>
        <w:rPr>
          <w:rFonts w:ascii="Tahoma" w:hAnsi="Tahoma" w:cs="Tahoma"/>
          <w:sz w:val="20"/>
          <w:lang w:val="en-GB"/>
        </w:rPr>
      </w:pPr>
      <w:r w:rsidRPr="00AE7023">
        <w:rPr>
          <w:rFonts w:ascii="Tahoma" w:hAnsi="Tahoma" w:cs="Tahoma"/>
          <w:sz w:val="20"/>
          <w:lang w:val="en-GB"/>
        </w:rPr>
        <w:t>Promoted a safety-focused culture by reporting violations to leadership, reviewing sites to ensure cleanliness and remove hazards, and adhering to safety protocols.</w:t>
      </w:r>
    </w:p>
    <w:p w14:paraId="46155826" w14:textId="5264F4BD" w:rsidR="007A5FCD" w:rsidRPr="00AE7023" w:rsidRDefault="007A5FCD" w:rsidP="007A5FCD">
      <w:pPr>
        <w:numPr>
          <w:ilvl w:val="0"/>
          <w:numId w:val="10"/>
        </w:numPr>
        <w:ind w:left="630" w:hanging="270"/>
        <w:rPr>
          <w:rFonts w:ascii="Tahoma" w:hAnsi="Tahoma" w:cs="Tahoma"/>
          <w:sz w:val="20"/>
          <w:lang w:val="en-GB"/>
        </w:rPr>
      </w:pPr>
      <w:r w:rsidRPr="00AE7023">
        <w:rPr>
          <w:rFonts w:ascii="Tahoma" w:hAnsi="Tahoma" w:cs="Tahoma"/>
          <w:sz w:val="20"/>
          <w:lang w:val="en-GB"/>
        </w:rPr>
        <w:t>Worked independently while producing quality results in high-stress, hazardous situations.</w:t>
      </w:r>
    </w:p>
    <w:p w14:paraId="29D755DA" w14:textId="3117164A" w:rsidR="00CE747A" w:rsidRPr="00AE7023" w:rsidRDefault="007A5FCD" w:rsidP="007A5FCD">
      <w:pPr>
        <w:numPr>
          <w:ilvl w:val="0"/>
          <w:numId w:val="10"/>
        </w:numPr>
        <w:ind w:left="630" w:hanging="270"/>
        <w:rPr>
          <w:rFonts w:ascii="Tahoma" w:hAnsi="Tahoma" w:cs="Tahoma"/>
          <w:sz w:val="20"/>
          <w:lang w:val="en-GB"/>
        </w:rPr>
      </w:pPr>
      <w:r w:rsidRPr="00AE7023">
        <w:rPr>
          <w:rFonts w:ascii="Tahoma" w:hAnsi="Tahoma" w:cs="Tahoma"/>
          <w:sz w:val="20"/>
          <w:lang w:val="en-GB"/>
        </w:rPr>
        <w:t>Tasked with managing all site waste in accordance with construction-related recycling guidelines.</w:t>
      </w:r>
    </w:p>
    <w:p w14:paraId="5DBED372" w14:textId="4779ADFE" w:rsidR="00AB7A16" w:rsidRPr="00A6161C" w:rsidRDefault="00AB7A16" w:rsidP="007A5FCD">
      <w:pPr>
        <w:numPr>
          <w:ilvl w:val="0"/>
          <w:numId w:val="10"/>
        </w:numPr>
        <w:ind w:left="630" w:hanging="270"/>
        <w:rPr>
          <w:rFonts w:ascii="Tahoma" w:hAnsi="Tahoma" w:cs="Tahoma"/>
          <w:color w:val="000000" w:themeColor="text1"/>
          <w:sz w:val="20"/>
          <w:lang w:val="en-GB"/>
        </w:rPr>
      </w:pPr>
      <w:r w:rsidRPr="00A6161C">
        <w:rPr>
          <w:rFonts w:ascii="Tahoma" w:hAnsi="Tahoma" w:cs="Tahoma"/>
          <w:color w:val="000000" w:themeColor="text1"/>
          <w:sz w:val="20"/>
          <w:lang w:val="en-GB"/>
        </w:rPr>
        <w:t>Established and maintained productive and positive working relationships with colleagues and leadership.</w:t>
      </w:r>
    </w:p>
    <w:p w14:paraId="3D6A91F7" w14:textId="77777777" w:rsidR="00F01A6D" w:rsidRPr="00AE7023" w:rsidRDefault="00F01A6D" w:rsidP="00A6161C">
      <w:pPr>
        <w:rPr>
          <w:rFonts w:ascii="Tahoma" w:hAnsi="Tahoma" w:cs="Tahoma"/>
          <w:sz w:val="20"/>
          <w:lang w:val="en-GB"/>
        </w:rPr>
      </w:pPr>
    </w:p>
    <w:p w14:paraId="3C6E77EA" w14:textId="77777777" w:rsidR="00F01A6D" w:rsidRPr="00AE7023" w:rsidRDefault="00F01A6D" w:rsidP="00F01A6D">
      <w:pPr>
        <w:pBdr>
          <w:top w:val="single" w:sz="4" w:space="1" w:color="auto"/>
          <w:bottom w:val="single" w:sz="4" w:space="0" w:color="auto"/>
        </w:pBdr>
        <w:shd w:val="clear" w:color="auto" w:fill="F2F2F2"/>
        <w:outlineLvl w:val="0"/>
        <w:rPr>
          <w:rFonts w:ascii="Tahoma" w:hAnsi="Tahoma" w:cs="Tahoma"/>
          <w:b/>
          <w:smallCaps/>
          <w:sz w:val="30"/>
          <w:szCs w:val="24"/>
          <w:lang w:val="en-GB"/>
        </w:rPr>
      </w:pPr>
      <w:r w:rsidRPr="00AE7023">
        <w:rPr>
          <w:rFonts w:ascii="Tahoma" w:hAnsi="Tahoma" w:cs="Tahoma"/>
          <w:b/>
          <w:smallCaps/>
          <w:sz w:val="30"/>
          <w:szCs w:val="24"/>
          <w:lang w:val="en-GB"/>
        </w:rPr>
        <w:lastRenderedPageBreak/>
        <w:t>Education and Credentials</w:t>
      </w:r>
    </w:p>
    <w:p w14:paraId="74FB14E9" w14:textId="77777777" w:rsidR="00F01A6D" w:rsidRPr="00AE7023" w:rsidRDefault="00F01A6D" w:rsidP="00F01A6D">
      <w:pPr>
        <w:rPr>
          <w:rFonts w:ascii="Tahoma" w:hAnsi="Tahoma" w:cs="Tahoma"/>
          <w:smallCaps/>
          <w:sz w:val="20"/>
          <w:u w:val="single"/>
          <w:lang w:val="en-GB"/>
        </w:rPr>
      </w:pPr>
    </w:p>
    <w:p w14:paraId="5F5E24BB" w14:textId="238036E6" w:rsidR="00F01A6D" w:rsidRPr="00AE7023" w:rsidRDefault="00E00A46" w:rsidP="00F01A6D">
      <w:pPr>
        <w:rPr>
          <w:rFonts w:ascii="Tahoma" w:hAnsi="Tahoma" w:cs="Tahoma"/>
          <w:sz w:val="20"/>
          <w:lang w:val="en-GB"/>
        </w:rPr>
      </w:pPr>
      <w:r w:rsidRPr="00AE7023">
        <w:rPr>
          <w:rFonts w:ascii="Tahoma" w:hAnsi="Tahoma" w:cs="Tahoma"/>
          <w:smallCaps/>
          <w:sz w:val="20"/>
          <w:u w:val="single"/>
          <w:lang w:val="en-GB"/>
        </w:rPr>
        <w:t>Bachelor of Science (B.Sc.) in Computing (Hons), 2022</w:t>
      </w:r>
      <w:r w:rsidR="00A6161C">
        <w:rPr>
          <w:rFonts w:ascii="Tahoma" w:hAnsi="Tahoma" w:cs="Tahoma"/>
          <w:smallCaps/>
          <w:sz w:val="20"/>
          <w:u w:val="single"/>
          <w:lang w:val="en-GB"/>
        </w:rPr>
        <w:t xml:space="preserve"> – Result: </w:t>
      </w:r>
      <w:r w:rsidR="00A6161C" w:rsidRPr="002666C6">
        <w:rPr>
          <w:rFonts w:ascii="Tahoma" w:hAnsi="Tahoma" w:cs="Tahoma"/>
          <w:b/>
          <w:bCs/>
          <w:smallCaps/>
          <w:sz w:val="20"/>
          <w:u w:val="single"/>
          <w:lang w:val="en-GB"/>
        </w:rPr>
        <w:t>First Class Honours</w:t>
      </w:r>
    </w:p>
    <w:p w14:paraId="39B3FDF7" w14:textId="45A8BFD7" w:rsidR="00F01A6D" w:rsidRPr="00AE7023" w:rsidRDefault="00E00A46" w:rsidP="0092380F">
      <w:pPr>
        <w:ind w:left="360" w:firstLine="270"/>
        <w:rPr>
          <w:rFonts w:ascii="Tahoma" w:hAnsi="Tahoma" w:cs="Tahoma"/>
          <w:i/>
          <w:sz w:val="20"/>
          <w:lang w:val="en-GB"/>
        </w:rPr>
      </w:pPr>
      <w:r w:rsidRPr="00AE7023">
        <w:rPr>
          <w:rFonts w:ascii="Tahoma" w:hAnsi="Tahoma" w:cs="Tahoma"/>
          <w:i/>
          <w:sz w:val="20"/>
          <w:lang w:val="en-GB"/>
        </w:rPr>
        <w:t>Manchester Metropolitan University, Manchester, England</w:t>
      </w:r>
    </w:p>
    <w:p w14:paraId="75D47A56" w14:textId="3F04C893" w:rsidR="00E00A46" w:rsidRPr="00AE7023" w:rsidRDefault="00E00A46" w:rsidP="0092380F">
      <w:pPr>
        <w:ind w:left="360" w:firstLine="270"/>
        <w:rPr>
          <w:rFonts w:ascii="Tahoma" w:hAnsi="Tahoma" w:cs="Tahoma"/>
          <w:i/>
          <w:sz w:val="20"/>
          <w:lang w:val="en-GB"/>
        </w:rPr>
      </w:pPr>
      <w:r w:rsidRPr="00AE7023">
        <w:rPr>
          <w:rFonts w:ascii="Tahoma" w:hAnsi="Tahoma" w:cs="Tahoma"/>
          <w:i/>
          <w:sz w:val="20"/>
          <w:lang w:val="en-GB"/>
        </w:rPr>
        <w:t xml:space="preserve">Chartered Institute </w:t>
      </w:r>
      <w:r w:rsidR="00AE7023" w:rsidRPr="00AE7023">
        <w:rPr>
          <w:rFonts w:ascii="Tahoma" w:hAnsi="Tahoma" w:cs="Tahoma"/>
          <w:i/>
          <w:sz w:val="20"/>
          <w:lang w:val="en-GB"/>
        </w:rPr>
        <w:t>for</w:t>
      </w:r>
      <w:r w:rsidRPr="00AE7023">
        <w:rPr>
          <w:rFonts w:ascii="Tahoma" w:hAnsi="Tahoma" w:cs="Tahoma"/>
          <w:i/>
          <w:sz w:val="20"/>
          <w:lang w:val="en-GB"/>
        </w:rPr>
        <w:t xml:space="preserve"> IT (CIIS) Accredited</w:t>
      </w:r>
    </w:p>
    <w:p w14:paraId="5B81C173" w14:textId="078DD456" w:rsidR="00E00A46" w:rsidRPr="00AE7023" w:rsidRDefault="00E00A46" w:rsidP="00E00A46">
      <w:pPr>
        <w:ind w:left="630"/>
        <w:rPr>
          <w:rFonts w:ascii="Tahoma" w:hAnsi="Tahoma" w:cs="Tahoma"/>
          <w:i/>
          <w:sz w:val="20"/>
          <w:lang w:val="en-GB"/>
        </w:rPr>
      </w:pPr>
      <w:r w:rsidRPr="00AE7023">
        <w:rPr>
          <w:rFonts w:ascii="Tahoma" w:hAnsi="Tahoma" w:cs="Tahoma"/>
          <w:i/>
          <w:sz w:val="20"/>
          <w:lang w:val="en-GB"/>
        </w:rPr>
        <w:t>Modules: Software Development, Web Development, Mathematics of Computing, Database Architecture and Performance, Computer Systems Fundamentals, Synoptic Project, Research Methods, Mobile Application Development, Advanced Programming, Database Systems</w:t>
      </w:r>
    </w:p>
    <w:p w14:paraId="4922B303" w14:textId="77777777" w:rsidR="00F01A6D" w:rsidRPr="00AE7023" w:rsidRDefault="00F01A6D" w:rsidP="00F01A6D">
      <w:pPr>
        <w:rPr>
          <w:rFonts w:ascii="Tahoma" w:hAnsi="Tahoma" w:cs="Tahoma"/>
          <w:smallCaps/>
          <w:sz w:val="20"/>
          <w:u w:val="single"/>
          <w:lang w:val="en-GB"/>
        </w:rPr>
      </w:pPr>
    </w:p>
    <w:p w14:paraId="533A6277" w14:textId="553EFB4D" w:rsidR="00F01A6D" w:rsidRPr="00AE7023" w:rsidRDefault="008513BB" w:rsidP="00F01A6D">
      <w:pPr>
        <w:rPr>
          <w:rFonts w:ascii="Tahoma" w:hAnsi="Tahoma" w:cs="Tahoma"/>
          <w:sz w:val="20"/>
          <w:lang w:val="en-GB"/>
        </w:rPr>
      </w:pPr>
      <w:r w:rsidRPr="00AE7023">
        <w:rPr>
          <w:rFonts w:ascii="Tahoma" w:hAnsi="Tahoma" w:cs="Tahoma"/>
          <w:smallCaps/>
          <w:sz w:val="20"/>
          <w:u w:val="single"/>
          <w:lang w:val="en-GB"/>
        </w:rPr>
        <w:t>Higher Education Diploma in Computer Science, 2019</w:t>
      </w:r>
      <w:r w:rsidR="00A6161C">
        <w:rPr>
          <w:rFonts w:ascii="Tahoma" w:hAnsi="Tahoma" w:cs="Tahoma"/>
          <w:smallCaps/>
          <w:sz w:val="20"/>
          <w:u w:val="single"/>
          <w:lang w:val="en-GB"/>
        </w:rPr>
        <w:t xml:space="preserve"> – Result: </w:t>
      </w:r>
      <w:r w:rsidR="00A6161C" w:rsidRPr="002666C6">
        <w:rPr>
          <w:rFonts w:ascii="Tahoma" w:hAnsi="Tahoma" w:cs="Tahoma"/>
          <w:b/>
          <w:bCs/>
          <w:smallCaps/>
          <w:sz w:val="20"/>
          <w:u w:val="single"/>
          <w:lang w:val="en-GB"/>
        </w:rPr>
        <w:t>Merit</w:t>
      </w:r>
    </w:p>
    <w:p w14:paraId="01E04A0C" w14:textId="0B60DDF9" w:rsidR="00F01A6D" w:rsidRPr="00AE7023" w:rsidRDefault="008513BB" w:rsidP="00F01A6D">
      <w:pPr>
        <w:ind w:left="360" w:firstLine="270"/>
        <w:rPr>
          <w:rFonts w:ascii="Tahoma" w:hAnsi="Tahoma" w:cs="Tahoma"/>
          <w:i/>
          <w:sz w:val="20"/>
          <w:lang w:val="en-GB"/>
        </w:rPr>
      </w:pPr>
      <w:r w:rsidRPr="00AE7023">
        <w:rPr>
          <w:rFonts w:ascii="Tahoma" w:hAnsi="Tahoma" w:cs="Tahoma"/>
          <w:i/>
          <w:sz w:val="20"/>
          <w:lang w:val="en-GB"/>
        </w:rPr>
        <w:t>Tameside College, Ashton-under-Lyne, Manchester, England</w:t>
      </w:r>
    </w:p>
    <w:p w14:paraId="1E3059AC" w14:textId="1E1A891F" w:rsidR="008513BB" w:rsidRPr="00AE7023" w:rsidRDefault="008513BB" w:rsidP="008513BB">
      <w:pPr>
        <w:ind w:left="630"/>
        <w:rPr>
          <w:rFonts w:ascii="Tahoma" w:hAnsi="Tahoma" w:cs="Tahoma"/>
          <w:i/>
          <w:sz w:val="20"/>
          <w:lang w:val="en-GB"/>
        </w:rPr>
      </w:pPr>
      <w:r w:rsidRPr="00AE7023">
        <w:rPr>
          <w:rFonts w:ascii="Tahoma" w:hAnsi="Tahoma" w:cs="Tahoma"/>
          <w:i/>
          <w:sz w:val="20"/>
          <w:lang w:val="en-GB"/>
        </w:rPr>
        <w:t>Modules: Mathematics for Computing, Computer Architecture, Database Development, Networking, Advanced Spreadsheets and Databases, Software Design and Development, Event-Driven Programming, Designing and Developing a Website</w:t>
      </w:r>
    </w:p>
    <w:p w14:paraId="47334BB6" w14:textId="77777777" w:rsidR="008513BB" w:rsidRPr="00AE7023" w:rsidRDefault="008513BB" w:rsidP="008513BB">
      <w:pPr>
        <w:rPr>
          <w:rFonts w:ascii="Tahoma" w:hAnsi="Tahoma" w:cs="Tahoma"/>
          <w:smallCaps/>
          <w:sz w:val="20"/>
          <w:u w:val="single"/>
          <w:lang w:val="en-GB"/>
        </w:rPr>
      </w:pPr>
    </w:p>
    <w:p w14:paraId="15EC70F1" w14:textId="15461A82" w:rsidR="008513BB" w:rsidRPr="00AE7023" w:rsidRDefault="008513BB" w:rsidP="008513BB">
      <w:pPr>
        <w:rPr>
          <w:rFonts w:ascii="Tahoma" w:hAnsi="Tahoma" w:cs="Tahoma"/>
          <w:sz w:val="20"/>
          <w:lang w:val="en-GB"/>
        </w:rPr>
      </w:pPr>
      <w:r w:rsidRPr="00AE7023">
        <w:rPr>
          <w:rFonts w:ascii="Tahoma" w:hAnsi="Tahoma" w:cs="Tahoma"/>
          <w:smallCaps/>
          <w:sz w:val="20"/>
          <w:u w:val="single"/>
          <w:lang w:val="en-GB"/>
        </w:rPr>
        <w:t>Additional Credentials</w:t>
      </w:r>
    </w:p>
    <w:p w14:paraId="25AABC01" w14:textId="22F4BA65" w:rsidR="008513BB" w:rsidRDefault="008513BB" w:rsidP="008513BB">
      <w:pPr>
        <w:ind w:left="360" w:firstLine="270"/>
        <w:rPr>
          <w:rFonts w:ascii="Tahoma" w:hAnsi="Tahoma" w:cs="Tahoma"/>
          <w:i/>
          <w:sz w:val="20"/>
          <w:lang w:val="en-GB"/>
        </w:rPr>
      </w:pPr>
      <w:r w:rsidRPr="00AE7023">
        <w:rPr>
          <w:rFonts w:ascii="Tahoma" w:hAnsi="Tahoma" w:cs="Tahoma"/>
          <w:i/>
          <w:sz w:val="20"/>
          <w:lang w:val="en-GB"/>
        </w:rPr>
        <w:t>GCSEs Grade C Maths, English, and Information Computer Technology, Failsworth, Manchester, 2012</w:t>
      </w:r>
    </w:p>
    <w:p w14:paraId="7FECB76E" w14:textId="77777777" w:rsidR="002666C6" w:rsidRPr="00AE7023" w:rsidRDefault="002666C6" w:rsidP="002666C6">
      <w:pPr>
        <w:ind w:left="360" w:firstLine="270"/>
        <w:rPr>
          <w:rFonts w:ascii="Tahoma" w:hAnsi="Tahoma" w:cs="Tahoma"/>
          <w:i/>
          <w:sz w:val="20"/>
          <w:lang w:val="en-GB"/>
        </w:rPr>
      </w:pPr>
      <w:r w:rsidRPr="00AE7023">
        <w:rPr>
          <w:rFonts w:ascii="Tahoma" w:hAnsi="Tahoma" w:cs="Tahoma"/>
          <w:i/>
          <w:sz w:val="20"/>
          <w:lang w:val="en-GB"/>
        </w:rPr>
        <w:t>BTEC in Science, Media Studies, and Physical Education, Failsworth, Manchester, 2012</w:t>
      </w:r>
    </w:p>
    <w:p w14:paraId="119CEDF5" w14:textId="77777777" w:rsidR="00F01A6D" w:rsidRPr="00AE7023" w:rsidRDefault="00F01A6D" w:rsidP="002666C6">
      <w:pPr>
        <w:tabs>
          <w:tab w:val="right" w:pos="9648"/>
        </w:tabs>
        <w:rPr>
          <w:rFonts w:ascii="Tahoma" w:hAnsi="Tahoma" w:cs="Tahoma"/>
          <w:i/>
          <w:iCs/>
          <w:color w:val="FF0000"/>
          <w:sz w:val="20"/>
          <w:lang w:val="en-GB"/>
        </w:rPr>
      </w:pPr>
    </w:p>
    <w:p w14:paraId="72E9C163" w14:textId="77777777" w:rsidR="00F01A6D" w:rsidRPr="00AE7023" w:rsidRDefault="00F01A6D" w:rsidP="00A6161C">
      <w:pPr>
        <w:tabs>
          <w:tab w:val="right" w:pos="9648"/>
        </w:tabs>
        <w:rPr>
          <w:rFonts w:ascii="Tahoma" w:hAnsi="Tahoma" w:cs="Tahoma"/>
          <w:i/>
          <w:iCs/>
          <w:color w:val="FF0000"/>
          <w:sz w:val="20"/>
          <w:lang w:val="en-GB"/>
        </w:rPr>
      </w:pPr>
    </w:p>
    <w:p w14:paraId="0CACEAC7" w14:textId="77777777" w:rsidR="00F01A6D" w:rsidRPr="00AE7023" w:rsidRDefault="00F01A6D" w:rsidP="00F01A6D">
      <w:pPr>
        <w:pBdr>
          <w:top w:val="single" w:sz="4" w:space="1" w:color="auto"/>
          <w:bottom w:val="single" w:sz="4" w:space="0" w:color="auto"/>
        </w:pBdr>
        <w:shd w:val="clear" w:color="auto" w:fill="F2F2F2"/>
        <w:outlineLvl w:val="0"/>
        <w:rPr>
          <w:rFonts w:ascii="Tahoma" w:hAnsi="Tahoma" w:cs="Tahoma"/>
          <w:b/>
          <w:smallCaps/>
          <w:sz w:val="30"/>
          <w:szCs w:val="24"/>
          <w:lang w:val="en-GB"/>
        </w:rPr>
      </w:pPr>
      <w:r w:rsidRPr="00AE7023">
        <w:rPr>
          <w:rFonts w:ascii="Tahoma" w:hAnsi="Tahoma" w:cs="Tahoma"/>
          <w:b/>
          <w:smallCaps/>
          <w:sz w:val="30"/>
          <w:szCs w:val="24"/>
          <w:lang w:val="en-GB"/>
        </w:rPr>
        <w:t xml:space="preserve">Additional Information </w:t>
      </w:r>
    </w:p>
    <w:p w14:paraId="20DBE69F" w14:textId="77777777" w:rsidR="00F01A6D" w:rsidRPr="00AE7023" w:rsidRDefault="00F01A6D" w:rsidP="00F01A6D">
      <w:pPr>
        <w:rPr>
          <w:rFonts w:ascii="Tahoma" w:hAnsi="Tahoma" w:cs="Tahoma"/>
          <w:b/>
          <w:iCs/>
          <w:sz w:val="20"/>
          <w:lang w:val="en-GB"/>
        </w:rPr>
      </w:pPr>
    </w:p>
    <w:p w14:paraId="2F2B38C1" w14:textId="3EFED8A8" w:rsidR="00F01A6D" w:rsidRPr="00AE7023" w:rsidRDefault="00F01A6D" w:rsidP="00F01A6D">
      <w:pPr>
        <w:rPr>
          <w:rFonts w:ascii="Tahoma" w:hAnsi="Tahoma" w:cs="Tahoma"/>
          <w:sz w:val="20"/>
          <w:lang w:val="en-GB"/>
        </w:rPr>
      </w:pPr>
      <w:r w:rsidRPr="00AE7023">
        <w:rPr>
          <w:rFonts w:ascii="Tahoma" w:hAnsi="Tahoma" w:cs="Tahoma"/>
          <w:b/>
          <w:iCs/>
          <w:sz w:val="20"/>
          <w:lang w:val="en-GB"/>
        </w:rPr>
        <w:t>Technical Proficiencies:</w:t>
      </w:r>
      <w:r w:rsidRPr="00AE7023">
        <w:rPr>
          <w:rFonts w:ascii="Tahoma" w:hAnsi="Tahoma" w:cs="Tahoma"/>
          <w:color w:val="C0504D"/>
          <w:sz w:val="20"/>
          <w:lang w:val="en-GB"/>
        </w:rPr>
        <w:t xml:space="preserve"> </w:t>
      </w:r>
      <w:r w:rsidR="00E00A46" w:rsidRPr="00AE7023">
        <w:rPr>
          <w:rFonts w:ascii="Tahoma" w:hAnsi="Tahoma" w:cs="Tahoma"/>
          <w:color w:val="000000" w:themeColor="text1"/>
          <w:sz w:val="20"/>
          <w:lang w:val="en-GB"/>
        </w:rPr>
        <w:t>Microsoft Office Suite (Word, Excel, Access), Visual Studio</w:t>
      </w:r>
      <w:r w:rsidR="002666C6">
        <w:rPr>
          <w:rFonts w:ascii="Tahoma" w:hAnsi="Tahoma" w:cs="Tahoma"/>
          <w:color w:val="000000" w:themeColor="text1"/>
          <w:sz w:val="20"/>
          <w:lang w:val="en-GB"/>
        </w:rPr>
        <w:t xml:space="preserve"> Code</w:t>
      </w:r>
      <w:r w:rsidR="00E00A46" w:rsidRPr="00AE7023">
        <w:rPr>
          <w:rFonts w:ascii="Tahoma" w:hAnsi="Tahoma" w:cs="Tahoma"/>
          <w:color w:val="000000" w:themeColor="text1"/>
          <w:sz w:val="20"/>
          <w:lang w:val="en-GB"/>
        </w:rPr>
        <w:t>, Eclipse, GitHub, Git,</w:t>
      </w:r>
      <w:r w:rsidR="002666C6">
        <w:rPr>
          <w:rFonts w:ascii="Tahoma" w:hAnsi="Tahoma" w:cs="Tahoma"/>
          <w:color w:val="000000" w:themeColor="text1"/>
          <w:sz w:val="20"/>
          <w:lang w:val="en-GB"/>
        </w:rPr>
        <w:t xml:space="preserve"> </w:t>
      </w:r>
      <w:r w:rsidR="00E00A46" w:rsidRPr="00AE7023">
        <w:rPr>
          <w:rFonts w:ascii="Tahoma" w:hAnsi="Tahoma" w:cs="Tahoma"/>
          <w:color w:val="000000" w:themeColor="text1"/>
          <w:sz w:val="20"/>
          <w:lang w:val="en-GB"/>
        </w:rPr>
        <w:t>Java, JavaScript, HTML, CSS, React, React Native, Oracle, MySQL, Firebase</w:t>
      </w:r>
      <w:r w:rsidR="002666C6">
        <w:rPr>
          <w:rFonts w:ascii="Tahoma" w:hAnsi="Tahoma" w:cs="Tahoma"/>
          <w:color w:val="000000" w:themeColor="text1"/>
          <w:sz w:val="20"/>
          <w:lang w:val="en-GB"/>
        </w:rPr>
        <w:t>.</w:t>
      </w:r>
    </w:p>
    <w:p w14:paraId="282D1989" w14:textId="77777777" w:rsidR="00F01A6D" w:rsidRPr="00AE7023" w:rsidRDefault="00F01A6D" w:rsidP="00F01A6D">
      <w:pPr>
        <w:rPr>
          <w:rFonts w:ascii="Tahoma" w:hAnsi="Tahoma" w:cs="Tahoma"/>
          <w:b/>
          <w:bCs/>
          <w:color w:val="000000" w:themeColor="text1"/>
          <w:sz w:val="20"/>
          <w:lang w:val="en-GB"/>
        </w:rPr>
      </w:pPr>
    </w:p>
    <w:p w14:paraId="653952F1" w14:textId="51CA702F" w:rsidR="00F01A6D" w:rsidRPr="00AE7023" w:rsidRDefault="00F01A6D" w:rsidP="00F01A6D">
      <w:pPr>
        <w:rPr>
          <w:rFonts w:ascii="Tahoma" w:hAnsi="Tahoma" w:cs="Tahoma"/>
          <w:sz w:val="20"/>
          <w:lang w:val="en-GB"/>
        </w:rPr>
      </w:pPr>
      <w:r w:rsidRPr="00AE7023">
        <w:rPr>
          <w:rFonts w:ascii="Tahoma" w:hAnsi="Tahoma" w:cs="Tahoma"/>
          <w:b/>
          <w:bCs/>
          <w:color w:val="000000" w:themeColor="text1"/>
          <w:sz w:val="20"/>
          <w:lang w:val="en-GB"/>
        </w:rPr>
        <w:t xml:space="preserve">Interests: </w:t>
      </w:r>
      <w:r w:rsidR="00E00A46" w:rsidRPr="00AE7023">
        <w:rPr>
          <w:rFonts w:ascii="Tahoma" w:hAnsi="Tahoma" w:cs="Tahoma"/>
          <w:color w:val="000000" w:themeColor="text1"/>
          <w:sz w:val="20"/>
          <w:lang w:val="en-GB"/>
        </w:rPr>
        <w:t>Travelling, cooking, badminton, learning the guitar (self-taught), gaming, spending time with family</w:t>
      </w:r>
      <w:r w:rsidR="002666C6">
        <w:rPr>
          <w:rFonts w:ascii="Tahoma" w:hAnsi="Tahoma" w:cs="Tahoma"/>
          <w:color w:val="000000" w:themeColor="text1"/>
          <w:sz w:val="20"/>
          <w:lang w:val="en-GB"/>
        </w:rPr>
        <w:t>.</w:t>
      </w:r>
    </w:p>
    <w:p w14:paraId="26881E9E" w14:textId="77777777" w:rsidR="00A03245" w:rsidRPr="00971F01" w:rsidRDefault="00A03245" w:rsidP="004D16FC">
      <w:pPr>
        <w:spacing w:before="60"/>
        <w:rPr>
          <w:rFonts w:ascii="Tahoma" w:hAnsi="Tahoma" w:cs="Tahoma"/>
          <w:color w:val="FF0000"/>
          <w:sz w:val="20"/>
        </w:rPr>
      </w:pPr>
    </w:p>
    <w:sectPr w:rsidR="00A03245" w:rsidRPr="00971F01" w:rsidSect="008E3624">
      <w:headerReference w:type="even" r:id="rId12"/>
      <w:type w:val="continuous"/>
      <w:pgSz w:w="12240" w:h="15840" w:code="1"/>
      <w:pgMar w:top="1152" w:right="1152" w:bottom="1152" w:left="1152"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EE263" w14:textId="77777777" w:rsidR="00476DE7" w:rsidRDefault="00476DE7">
      <w:r>
        <w:separator/>
      </w:r>
    </w:p>
  </w:endnote>
  <w:endnote w:type="continuationSeparator" w:id="0">
    <w:p w14:paraId="512370FF" w14:textId="77777777" w:rsidR="00476DE7" w:rsidRDefault="0047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5AC95" w14:textId="77777777" w:rsidR="00476DE7" w:rsidRDefault="00476DE7">
      <w:r>
        <w:separator/>
      </w:r>
    </w:p>
  </w:footnote>
  <w:footnote w:type="continuationSeparator" w:id="0">
    <w:p w14:paraId="4CA9A50D" w14:textId="77777777" w:rsidR="00476DE7" w:rsidRDefault="00476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904ED" w14:textId="09915D77" w:rsidR="00F01A6D" w:rsidRPr="00C07F2C" w:rsidRDefault="00E00A46" w:rsidP="00F01A6D">
    <w:pPr>
      <w:pBdr>
        <w:bottom w:val="single" w:sz="24" w:space="8" w:color="auto"/>
      </w:pBdr>
      <w:tabs>
        <w:tab w:val="right" w:pos="11376"/>
      </w:tabs>
      <w:rPr>
        <w:rFonts w:ascii="Tahoma" w:hAnsi="Tahoma" w:cs="Tahoma"/>
        <w:sz w:val="19"/>
        <w:szCs w:val="19"/>
      </w:rPr>
    </w:pPr>
    <w:r>
      <w:rPr>
        <w:rFonts w:ascii="Tahoma" w:hAnsi="Tahoma" w:cs="Tahoma"/>
        <w:b/>
        <w:smallCaps/>
        <w:sz w:val="26"/>
        <w:szCs w:val="26"/>
      </w:rPr>
      <w:t>Louis Nokes</w:t>
    </w:r>
    <w:r w:rsidR="00F01A6D" w:rsidRPr="00C07F2C">
      <w:rPr>
        <w:rFonts w:ascii="Tahoma" w:hAnsi="Tahoma" w:cs="Tahoma"/>
        <w:b/>
        <w:smallCaps/>
        <w:sz w:val="26"/>
        <w:szCs w:val="26"/>
      </w:rPr>
      <w:tab/>
    </w:r>
    <w:r w:rsidR="00F01A6D" w:rsidRPr="00C07F2C">
      <w:rPr>
        <w:rFonts w:ascii="Tahoma" w:hAnsi="Tahoma" w:cs="Tahoma"/>
        <w:sz w:val="19"/>
        <w:szCs w:val="19"/>
      </w:rPr>
      <w:t xml:space="preserve">Page </w:t>
    </w:r>
    <w:r w:rsidR="00F01A6D" w:rsidRPr="00C07F2C">
      <w:rPr>
        <w:rFonts w:ascii="Tahoma" w:hAnsi="Tahoma" w:cs="Tahoma"/>
        <w:sz w:val="19"/>
        <w:szCs w:val="19"/>
      </w:rPr>
      <w:fldChar w:fldCharType="begin"/>
    </w:r>
    <w:r w:rsidR="00F01A6D" w:rsidRPr="00C07F2C">
      <w:rPr>
        <w:rFonts w:ascii="Tahoma" w:hAnsi="Tahoma" w:cs="Tahoma"/>
        <w:sz w:val="19"/>
        <w:szCs w:val="19"/>
      </w:rPr>
      <w:instrText xml:space="preserve"> PAGE </w:instrText>
    </w:r>
    <w:r w:rsidR="00F01A6D" w:rsidRPr="00C07F2C">
      <w:rPr>
        <w:rFonts w:ascii="Tahoma" w:hAnsi="Tahoma" w:cs="Tahoma"/>
        <w:sz w:val="19"/>
        <w:szCs w:val="19"/>
      </w:rPr>
      <w:fldChar w:fldCharType="separate"/>
    </w:r>
    <w:r w:rsidR="00F01A6D">
      <w:rPr>
        <w:rFonts w:ascii="Tahoma" w:hAnsi="Tahoma" w:cs="Tahoma"/>
        <w:sz w:val="19"/>
        <w:szCs w:val="19"/>
      </w:rPr>
      <w:t>2</w:t>
    </w:r>
    <w:r w:rsidR="00F01A6D" w:rsidRPr="00C07F2C">
      <w:rPr>
        <w:rFonts w:ascii="Tahoma" w:hAnsi="Tahoma" w:cs="Tahoma"/>
        <w:sz w:val="19"/>
        <w:szCs w:val="19"/>
      </w:rPr>
      <w:fldChar w:fldCharType="end"/>
    </w:r>
  </w:p>
  <w:p w14:paraId="303B62A8" w14:textId="77777777" w:rsidR="007E6D4A" w:rsidRPr="00955DCA" w:rsidRDefault="007E6D4A" w:rsidP="00955DCA">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C689F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33231"/>
    <w:multiLevelType w:val="hybridMultilevel"/>
    <w:tmpl w:val="986E412E"/>
    <w:lvl w:ilvl="0" w:tplc="D79C3D96">
      <w:numFmt w:val="bullet"/>
      <w:lvlText w:val="•"/>
      <w:lvlJc w:val="left"/>
      <w:pPr>
        <w:ind w:left="108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0A5C57"/>
    <w:multiLevelType w:val="hybridMultilevel"/>
    <w:tmpl w:val="72B297B4"/>
    <w:lvl w:ilvl="0" w:tplc="DDCC540A">
      <w:start w:val="1"/>
      <w:numFmt w:val="bullet"/>
      <w:lvlText w:val=""/>
      <w:lvlJc w:val="left"/>
      <w:pPr>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6F2365EA"/>
    <w:multiLevelType w:val="hybridMultilevel"/>
    <w:tmpl w:val="3CA6F4D0"/>
    <w:lvl w:ilvl="0" w:tplc="D79C3D96">
      <w:numFmt w:val="bullet"/>
      <w:lvlText w:val="•"/>
      <w:lvlJc w:val="left"/>
      <w:pPr>
        <w:ind w:left="108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3607831">
    <w:abstractNumId w:val="7"/>
  </w:num>
  <w:num w:numId="2" w16cid:durableId="1540362817">
    <w:abstractNumId w:val="2"/>
  </w:num>
  <w:num w:numId="3" w16cid:durableId="1365330010">
    <w:abstractNumId w:val="3"/>
  </w:num>
  <w:num w:numId="4" w16cid:durableId="2027831361">
    <w:abstractNumId w:val="6"/>
  </w:num>
  <w:num w:numId="5" w16cid:durableId="268050266">
    <w:abstractNumId w:val="10"/>
  </w:num>
  <w:num w:numId="6" w16cid:durableId="336856997">
    <w:abstractNumId w:val="4"/>
  </w:num>
  <w:num w:numId="7" w16cid:durableId="1910269720">
    <w:abstractNumId w:val="5"/>
  </w:num>
  <w:num w:numId="8" w16cid:durableId="1970090896">
    <w:abstractNumId w:val="0"/>
  </w:num>
  <w:num w:numId="9" w16cid:durableId="737556955">
    <w:abstractNumId w:val="1"/>
  </w:num>
  <w:num w:numId="10" w16cid:durableId="391076347">
    <w:abstractNumId w:val="8"/>
  </w:num>
  <w:num w:numId="11" w16cid:durableId="1831169150">
    <w:abstractNumId w:val="9"/>
  </w:num>
  <w:num w:numId="12" w16cid:durableId="1816709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C"/>
    <w:rsid w:val="000074C7"/>
    <w:rsid w:val="00015428"/>
    <w:rsid w:val="000234DF"/>
    <w:rsid w:val="00025C4B"/>
    <w:rsid w:val="00035CE1"/>
    <w:rsid w:val="00041BA3"/>
    <w:rsid w:val="000443A3"/>
    <w:rsid w:val="00086AA5"/>
    <w:rsid w:val="00097D6D"/>
    <w:rsid w:val="000B15B4"/>
    <w:rsid w:val="000B4016"/>
    <w:rsid w:val="000D1C21"/>
    <w:rsid w:val="000E7824"/>
    <w:rsid w:val="00102FF0"/>
    <w:rsid w:val="00114176"/>
    <w:rsid w:val="00123CF6"/>
    <w:rsid w:val="00143E58"/>
    <w:rsid w:val="001444D0"/>
    <w:rsid w:val="00151050"/>
    <w:rsid w:val="00151ADB"/>
    <w:rsid w:val="00157A2A"/>
    <w:rsid w:val="00190BAD"/>
    <w:rsid w:val="001A51B7"/>
    <w:rsid w:val="001A6B31"/>
    <w:rsid w:val="001D4220"/>
    <w:rsid w:val="001F5B7A"/>
    <w:rsid w:val="00202A28"/>
    <w:rsid w:val="00226787"/>
    <w:rsid w:val="00237090"/>
    <w:rsid w:val="00251431"/>
    <w:rsid w:val="002666C6"/>
    <w:rsid w:val="00272382"/>
    <w:rsid w:val="002843BF"/>
    <w:rsid w:val="00290306"/>
    <w:rsid w:val="002918B1"/>
    <w:rsid w:val="002A686D"/>
    <w:rsid w:val="002C03E4"/>
    <w:rsid w:val="002C09CD"/>
    <w:rsid w:val="002D3A9B"/>
    <w:rsid w:val="002F1D70"/>
    <w:rsid w:val="002F2D9F"/>
    <w:rsid w:val="00301BE5"/>
    <w:rsid w:val="00317EEE"/>
    <w:rsid w:val="003227D8"/>
    <w:rsid w:val="003437E6"/>
    <w:rsid w:val="003450A5"/>
    <w:rsid w:val="00364498"/>
    <w:rsid w:val="0037015D"/>
    <w:rsid w:val="00380AE4"/>
    <w:rsid w:val="003B1927"/>
    <w:rsid w:val="003B1A0E"/>
    <w:rsid w:val="003C3461"/>
    <w:rsid w:val="003C3790"/>
    <w:rsid w:val="00400015"/>
    <w:rsid w:val="0040050B"/>
    <w:rsid w:val="00414369"/>
    <w:rsid w:val="00426E28"/>
    <w:rsid w:val="0044645E"/>
    <w:rsid w:val="00447137"/>
    <w:rsid w:val="004610A5"/>
    <w:rsid w:val="00461105"/>
    <w:rsid w:val="00462BFB"/>
    <w:rsid w:val="00476DE7"/>
    <w:rsid w:val="00476F6A"/>
    <w:rsid w:val="00486110"/>
    <w:rsid w:val="00486ABF"/>
    <w:rsid w:val="004A3DE4"/>
    <w:rsid w:val="004B69E0"/>
    <w:rsid w:val="004C3D11"/>
    <w:rsid w:val="004D16FC"/>
    <w:rsid w:val="004E3A84"/>
    <w:rsid w:val="00501072"/>
    <w:rsid w:val="0050629C"/>
    <w:rsid w:val="00510752"/>
    <w:rsid w:val="00511E6B"/>
    <w:rsid w:val="00552AA4"/>
    <w:rsid w:val="00557598"/>
    <w:rsid w:val="005634C4"/>
    <w:rsid w:val="0056494B"/>
    <w:rsid w:val="005665BD"/>
    <w:rsid w:val="00574820"/>
    <w:rsid w:val="005A0E35"/>
    <w:rsid w:val="005A1934"/>
    <w:rsid w:val="005B68A0"/>
    <w:rsid w:val="005E34C1"/>
    <w:rsid w:val="005E4AE2"/>
    <w:rsid w:val="005E5254"/>
    <w:rsid w:val="005F57FC"/>
    <w:rsid w:val="006029C1"/>
    <w:rsid w:val="00607BF3"/>
    <w:rsid w:val="00627C9B"/>
    <w:rsid w:val="00630F0C"/>
    <w:rsid w:val="00633DE9"/>
    <w:rsid w:val="00645897"/>
    <w:rsid w:val="00657D69"/>
    <w:rsid w:val="00672D9F"/>
    <w:rsid w:val="00683AAC"/>
    <w:rsid w:val="0068706B"/>
    <w:rsid w:val="006B0E32"/>
    <w:rsid w:val="006B3F35"/>
    <w:rsid w:val="006C1EBD"/>
    <w:rsid w:val="006C395B"/>
    <w:rsid w:val="006D34CF"/>
    <w:rsid w:val="006E41EF"/>
    <w:rsid w:val="00772848"/>
    <w:rsid w:val="0079079E"/>
    <w:rsid w:val="007913FC"/>
    <w:rsid w:val="007A2CF3"/>
    <w:rsid w:val="007A5FCD"/>
    <w:rsid w:val="007C55EA"/>
    <w:rsid w:val="007E6D4A"/>
    <w:rsid w:val="007E77F5"/>
    <w:rsid w:val="008036AF"/>
    <w:rsid w:val="00811304"/>
    <w:rsid w:val="00836242"/>
    <w:rsid w:val="008513BB"/>
    <w:rsid w:val="00870C91"/>
    <w:rsid w:val="008B0E38"/>
    <w:rsid w:val="008B32C2"/>
    <w:rsid w:val="008C0F62"/>
    <w:rsid w:val="008E3624"/>
    <w:rsid w:val="008E45E9"/>
    <w:rsid w:val="00903728"/>
    <w:rsid w:val="00914CD7"/>
    <w:rsid w:val="0092380F"/>
    <w:rsid w:val="00926A95"/>
    <w:rsid w:val="009271E3"/>
    <w:rsid w:val="00940FD2"/>
    <w:rsid w:val="00946A35"/>
    <w:rsid w:val="00955DCA"/>
    <w:rsid w:val="009578CB"/>
    <w:rsid w:val="00971F01"/>
    <w:rsid w:val="00982B53"/>
    <w:rsid w:val="00995D20"/>
    <w:rsid w:val="009A0202"/>
    <w:rsid w:val="009B5ACB"/>
    <w:rsid w:val="009C09A4"/>
    <w:rsid w:val="009C0D72"/>
    <w:rsid w:val="009C28FF"/>
    <w:rsid w:val="009C7AEA"/>
    <w:rsid w:val="009D681C"/>
    <w:rsid w:val="009E0055"/>
    <w:rsid w:val="00A02FDF"/>
    <w:rsid w:val="00A03245"/>
    <w:rsid w:val="00A052DD"/>
    <w:rsid w:val="00A061EE"/>
    <w:rsid w:val="00A124E2"/>
    <w:rsid w:val="00A14B41"/>
    <w:rsid w:val="00A1645B"/>
    <w:rsid w:val="00A16F98"/>
    <w:rsid w:val="00A209B9"/>
    <w:rsid w:val="00A213AE"/>
    <w:rsid w:val="00A529E8"/>
    <w:rsid w:val="00A6161C"/>
    <w:rsid w:val="00A716F8"/>
    <w:rsid w:val="00A8095C"/>
    <w:rsid w:val="00A83AEF"/>
    <w:rsid w:val="00AB432E"/>
    <w:rsid w:val="00AB7A16"/>
    <w:rsid w:val="00AC2203"/>
    <w:rsid w:val="00AC4FE3"/>
    <w:rsid w:val="00AE7023"/>
    <w:rsid w:val="00AF003D"/>
    <w:rsid w:val="00B0432E"/>
    <w:rsid w:val="00B200DC"/>
    <w:rsid w:val="00B262B1"/>
    <w:rsid w:val="00B30F88"/>
    <w:rsid w:val="00B33C1C"/>
    <w:rsid w:val="00B3469C"/>
    <w:rsid w:val="00B61387"/>
    <w:rsid w:val="00B817C1"/>
    <w:rsid w:val="00B84CE5"/>
    <w:rsid w:val="00B858B8"/>
    <w:rsid w:val="00BA1774"/>
    <w:rsid w:val="00BA6551"/>
    <w:rsid w:val="00BC0188"/>
    <w:rsid w:val="00BD245B"/>
    <w:rsid w:val="00BD34A5"/>
    <w:rsid w:val="00BE031A"/>
    <w:rsid w:val="00BE7CD1"/>
    <w:rsid w:val="00C07F2C"/>
    <w:rsid w:val="00C15A58"/>
    <w:rsid w:val="00C16367"/>
    <w:rsid w:val="00C40574"/>
    <w:rsid w:val="00C451DC"/>
    <w:rsid w:val="00C512E1"/>
    <w:rsid w:val="00C60F3D"/>
    <w:rsid w:val="00C6504F"/>
    <w:rsid w:val="00C65FE9"/>
    <w:rsid w:val="00C732E6"/>
    <w:rsid w:val="00C91289"/>
    <w:rsid w:val="00C970D2"/>
    <w:rsid w:val="00CA3637"/>
    <w:rsid w:val="00CA4625"/>
    <w:rsid w:val="00CB617F"/>
    <w:rsid w:val="00CC1B11"/>
    <w:rsid w:val="00CC2CE0"/>
    <w:rsid w:val="00CC7B64"/>
    <w:rsid w:val="00CD13E3"/>
    <w:rsid w:val="00CE747A"/>
    <w:rsid w:val="00CF7D3D"/>
    <w:rsid w:val="00D020F6"/>
    <w:rsid w:val="00D431C3"/>
    <w:rsid w:val="00D5761E"/>
    <w:rsid w:val="00D61ECB"/>
    <w:rsid w:val="00D85327"/>
    <w:rsid w:val="00D93D0E"/>
    <w:rsid w:val="00D94574"/>
    <w:rsid w:val="00DA159F"/>
    <w:rsid w:val="00DD0416"/>
    <w:rsid w:val="00DE26A1"/>
    <w:rsid w:val="00DF20C8"/>
    <w:rsid w:val="00DF74EC"/>
    <w:rsid w:val="00DF7584"/>
    <w:rsid w:val="00E00146"/>
    <w:rsid w:val="00E00A46"/>
    <w:rsid w:val="00E23124"/>
    <w:rsid w:val="00E2717A"/>
    <w:rsid w:val="00E30442"/>
    <w:rsid w:val="00E42570"/>
    <w:rsid w:val="00E64336"/>
    <w:rsid w:val="00E6495B"/>
    <w:rsid w:val="00E873DA"/>
    <w:rsid w:val="00E96CB4"/>
    <w:rsid w:val="00EA2DF6"/>
    <w:rsid w:val="00EC1D4A"/>
    <w:rsid w:val="00ED25CC"/>
    <w:rsid w:val="00ED5445"/>
    <w:rsid w:val="00ED6DF3"/>
    <w:rsid w:val="00EF25FE"/>
    <w:rsid w:val="00F01A6D"/>
    <w:rsid w:val="00F125D8"/>
    <w:rsid w:val="00F14C0F"/>
    <w:rsid w:val="00F20DE9"/>
    <w:rsid w:val="00F233AE"/>
    <w:rsid w:val="00F63040"/>
    <w:rsid w:val="00F64DD0"/>
    <w:rsid w:val="00F82E02"/>
    <w:rsid w:val="00FC0E46"/>
    <w:rsid w:val="00FC6EE8"/>
    <w:rsid w:val="00FC70AD"/>
    <w:rsid w:val="00FD1A9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FC739"/>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3450A5"/>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47"/>
    <w:rsid w:val="00F01A6D"/>
    <w:rPr>
      <w:color w:val="605E5C"/>
      <w:shd w:val="clear" w:color="auto" w:fill="E1DFDD"/>
    </w:rPr>
  </w:style>
  <w:style w:type="paragraph" w:styleId="ListParagraph">
    <w:name w:val="List Paragraph"/>
    <w:aliases w:val="bullets,Template bullets,BULLETS,Dot pt,List Paragraph1,List Paragraph11,Bullet Points,MAIN CONTENT,F5 List Paragraph,No Spacing1,List Paragraph Char Char Char,Indicator Text,Numbered Para 1,Recommendation,L,Bullet Point,Bullet points"/>
    <w:basedOn w:val="Normal"/>
    <w:link w:val="ListParagraphChar"/>
    <w:uiPriority w:val="34"/>
    <w:qFormat/>
    <w:rsid w:val="00CE747A"/>
    <w:pPr>
      <w:ind w:left="720"/>
      <w:contextualSpacing/>
    </w:pPr>
    <w:rPr>
      <w:rFonts w:ascii="Cambria" w:eastAsia="MS Mincho" w:hAnsi="Cambria"/>
      <w:szCs w:val="24"/>
    </w:rPr>
  </w:style>
  <w:style w:type="character" w:customStyle="1" w:styleId="ListParagraphChar">
    <w:name w:val="List Paragraph Char"/>
    <w:aliases w:val="bullets Char,Template bullets Char,BULLETS Char,Dot pt Char,List Paragraph1 Char,List Paragraph11 Char,Bullet Points Char,MAIN CONTENT Char,F5 List Paragraph Char,No Spacing1 Char,List Paragraph Char Char Char Char,L Char"/>
    <w:link w:val="ListParagraph"/>
    <w:uiPriority w:val="34"/>
    <w:qFormat/>
    <w:rsid w:val="00CE747A"/>
    <w:rPr>
      <w:rFonts w:ascii="Cambria" w:eastAsia="MS Mincho" w:hAnsi="Cambria"/>
      <w:sz w:val="24"/>
      <w:szCs w:val="24"/>
    </w:rPr>
  </w:style>
  <w:style w:type="character" w:styleId="FollowedHyperlink">
    <w:name w:val="FollowedHyperlink"/>
    <w:basedOn w:val="DefaultParagraphFont"/>
    <w:uiPriority w:val="99"/>
    <w:semiHidden/>
    <w:unhideWhenUsed/>
    <w:rsid w:val="00CC1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uis-nokes.netlify.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uisnokes3@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LouisNok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2022-07-06T15:29:00Z</dcterms:created>
  <dcterms:modified xsi:type="dcterms:W3CDTF">2022-07-11T12:28:00Z</dcterms:modified>
</cp:coreProperties>
</file>